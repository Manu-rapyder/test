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FAE" w:rsidRDefault="002B4FAE"/>
    <w:p w:rsidR="002B4FAE" w:rsidRDefault="002B4FAE">
      <w:pPr>
        <w:pStyle w:val="Heading2"/>
        <w:spacing w:before="0" w:after="0"/>
        <w:ind w:right="-900"/>
        <w:rPr>
          <w:rFonts w:ascii="Times New Roman" w:hAnsi="Times New Roman" w:cs="Times New Roman"/>
          <w:i w:val="0"/>
        </w:rPr>
      </w:pPr>
    </w:p>
    <w:p w:rsidR="002B4FAE" w:rsidRDefault="00837908">
      <w:pPr>
        <w:pStyle w:val="Heading2"/>
        <w:spacing w:before="0" w:after="0"/>
        <w:ind w:left="2880" w:right="-900"/>
        <w:rPr>
          <w:rFonts w:ascii="Times New Roman" w:hAnsi="Times New Roman" w:cs="Times New Roman"/>
          <w:i w:val="0"/>
          <w:sz w:val="36"/>
          <w:szCs w:val="36"/>
          <w:u w:val="single"/>
        </w:rPr>
      </w:pPr>
      <w:r>
        <w:rPr>
          <w:rFonts w:ascii="Times New Roman" w:hAnsi="Times New Roman" w:cs="Times New Roman"/>
          <w:i w:val="0"/>
          <w:sz w:val="36"/>
          <w:szCs w:val="36"/>
          <w:highlight w:val="lightGray"/>
          <w:u w:val="single"/>
        </w:rPr>
        <w:t xml:space="preserve">CURRICULAM </w:t>
      </w:r>
      <w:r w:rsidR="00384735">
        <w:rPr>
          <w:rFonts w:ascii="Times New Roman" w:hAnsi="Times New Roman" w:cs="Times New Roman"/>
          <w:i w:val="0"/>
          <w:sz w:val="36"/>
          <w:szCs w:val="36"/>
          <w:highlight w:val="lightGray"/>
          <w:u w:val="single"/>
        </w:rPr>
        <w:t xml:space="preserve"> </w:t>
      </w:r>
      <w:r>
        <w:rPr>
          <w:rFonts w:ascii="Times New Roman" w:hAnsi="Times New Roman" w:cs="Times New Roman"/>
          <w:i w:val="0"/>
          <w:sz w:val="36"/>
          <w:szCs w:val="36"/>
          <w:highlight w:val="lightGray"/>
          <w:u w:val="single"/>
        </w:rPr>
        <w:t>VITAE</w:t>
      </w:r>
    </w:p>
    <w:p w:rsidR="002B4FAE" w:rsidRDefault="002B4FAE">
      <w:pPr>
        <w:rPr>
          <w:b/>
          <w:sz w:val="24"/>
          <w:szCs w:val="22"/>
          <w:u w:val="single"/>
        </w:rPr>
      </w:pPr>
    </w:p>
    <w:p w:rsidR="002B4FAE" w:rsidRDefault="006C1BF1" w:rsidP="009E70B1">
      <w:pPr>
        <w:jc w:val="right"/>
        <w:rPr>
          <w:b/>
          <w:sz w:val="24"/>
          <w:szCs w:val="22"/>
          <w:u w:val="single"/>
        </w:rPr>
      </w:pPr>
      <w:r w:rsidRPr="006C1BF1">
        <w:rPr>
          <w:b/>
          <w:noProof/>
          <w:sz w:val="24"/>
          <w:szCs w:val="22"/>
          <w:u w:val="single"/>
          <w:lang w:val="en-IN" w:eastAsia="en-IN"/>
        </w:rPr>
        <w:pict>
          <v:rect id="1027" o:spid="_x0000_s1026" style="position:absolute;left:0;text-align:left;margin-left:0;margin-top:17.4pt;width:264.35pt;height:92pt;z-index:2;visibility:visible;mso-wrap-distance-left:0;mso-wrap-distance-right:0;mso-position-horizontal:left;mso-position-horizontal-relative:margin;mso-width-relative:margin;mso-height-relative:margin;v-text-anchor:middle" fillcolor="#deebf6" stroked="f" strokecolor="#4472c4" strokeweight="1pt">
            <v:shadow on="t" type="perspective" color="black" opacity="19660f" offset=".42461mm,.56347mm" offset2="-2pt,-2pt"/>
            <v:textbox>
              <w:txbxContent>
                <w:p w:rsidR="00DC6E55" w:rsidRPr="009E70B1" w:rsidRDefault="009E70B1">
                  <w:pPr>
                    <w:jc w:val="both"/>
                    <w:rPr>
                      <w:b/>
                      <w:sz w:val="22"/>
                      <w:szCs w:val="22"/>
                    </w:rPr>
                  </w:pPr>
                  <w:r w:rsidRPr="009E70B1">
                    <w:rPr>
                      <w:b/>
                      <w:sz w:val="22"/>
                      <w:szCs w:val="22"/>
                    </w:rPr>
                    <w:t>Ms.DAMAYANTI</w:t>
                  </w:r>
                  <w:r w:rsidR="00EE3D59">
                    <w:rPr>
                      <w:b/>
                      <w:sz w:val="22"/>
                      <w:szCs w:val="22"/>
                    </w:rPr>
                    <w:t xml:space="preserve"> </w:t>
                  </w:r>
                  <w:r w:rsidRPr="009E70B1">
                    <w:rPr>
                      <w:b/>
                      <w:sz w:val="22"/>
                      <w:szCs w:val="22"/>
                    </w:rPr>
                    <w:t>SIDDHARTH SONKAMBLE</w:t>
                  </w:r>
                </w:p>
                <w:p w:rsidR="002B4FAE" w:rsidRPr="00DC6E55" w:rsidRDefault="00A37E11">
                  <w:pPr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 xml:space="preserve">BACHELOR OF </w:t>
                  </w:r>
                  <w:r w:rsidR="00EA4286" w:rsidRPr="00DC6E55">
                    <w:rPr>
                      <w:b/>
                    </w:rPr>
                    <w:t xml:space="preserve">INFORMATION TECHNOLOGY </w:t>
                  </w:r>
                  <w:r w:rsidR="00837908" w:rsidRPr="00DC6E55">
                    <w:rPr>
                      <w:b/>
                    </w:rPr>
                    <w:t>ENGINEERING</w:t>
                  </w:r>
                </w:p>
                <w:p w:rsidR="002B4FAE" w:rsidRPr="00DC6E55" w:rsidRDefault="00837908">
                  <w:pPr>
                    <w:jc w:val="both"/>
                    <w:rPr>
                      <w:b/>
                    </w:rPr>
                  </w:pPr>
                  <w:r w:rsidRPr="00DC6E55">
                    <w:rPr>
                      <w:b/>
                    </w:rPr>
                    <w:t>MOBILE NO</w:t>
                  </w:r>
                  <w:r w:rsidR="009E70B1">
                    <w:rPr>
                      <w:b/>
                    </w:rPr>
                    <w:t>.: (+91) 7045752180</w:t>
                  </w:r>
                </w:p>
                <w:p w:rsidR="002B4FAE" w:rsidRPr="00DC6E55" w:rsidRDefault="00837908">
                  <w:pPr>
                    <w:jc w:val="both"/>
                    <w:rPr>
                      <w:b/>
                    </w:rPr>
                  </w:pPr>
                  <w:r w:rsidRPr="00DC6E55">
                    <w:rPr>
                      <w:b/>
                    </w:rPr>
                    <w:t>EMAIL ID</w:t>
                  </w:r>
                  <w:r w:rsidR="00EA4286" w:rsidRPr="00DC6E55">
                    <w:rPr>
                      <w:b/>
                    </w:rPr>
                    <w:t xml:space="preserve">: </w:t>
                  </w:r>
                  <w:r w:rsidR="009E70B1">
                    <w:rPr>
                      <w:b/>
                    </w:rPr>
                    <w:t>damayanti423</w:t>
                  </w:r>
                  <w:r w:rsidRPr="00DC6E55">
                    <w:rPr>
                      <w:b/>
                    </w:rPr>
                    <w:t>@gmail.com</w:t>
                  </w:r>
                </w:p>
                <w:p w:rsidR="002B4FAE" w:rsidRDefault="002B4FAE"/>
              </w:txbxContent>
            </v:textbox>
            <w10:wrap anchorx="margin"/>
          </v:rect>
        </w:pict>
      </w:r>
      <w:r w:rsidR="009E70B1">
        <w:rPr>
          <w:b/>
          <w:noProof/>
          <w:sz w:val="24"/>
          <w:szCs w:val="22"/>
          <w:u w:val="single"/>
        </w:rPr>
        <w:drawing>
          <wp:inline distT="0" distB="0" distL="0" distR="0">
            <wp:extent cx="1191683" cy="1438377"/>
            <wp:effectExtent l="19050" t="0" r="8467" b="0"/>
            <wp:docPr id="1" name="Picture 1" descr="C:\Users\Samarth\Desktop\DAMYAN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arth\Desktop\DAMYANTI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342" cy="1435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FAE" w:rsidRDefault="002B4FAE">
      <w:pPr>
        <w:rPr>
          <w:b/>
          <w:sz w:val="24"/>
          <w:szCs w:val="22"/>
          <w:u w:val="single"/>
        </w:rPr>
      </w:pPr>
      <w:bookmarkStart w:id="0" w:name="_GoBack"/>
      <w:bookmarkEnd w:id="0"/>
    </w:p>
    <w:p w:rsidR="002B4FAE" w:rsidRDefault="002B4FAE">
      <w:pPr>
        <w:rPr>
          <w:b/>
          <w:caps/>
          <w:sz w:val="24"/>
          <w:szCs w:val="22"/>
          <w:highlight w:val="lightGray"/>
          <w:u w:val="single"/>
        </w:rPr>
      </w:pPr>
    </w:p>
    <w:p w:rsidR="002B4FAE" w:rsidRDefault="002B4FAE">
      <w:pPr>
        <w:rPr>
          <w:b/>
          <w:caps/>
          <w:sz w:val="24"/>
          <w:szCs w:val="22"/>
          <w:highlight w:val="lightGray"/>
          <w:u w:val="single"/>
        </w:rPr>
      </w:pPr>
    </w:p>
    <w:p w:rsidR="002B4FAE" w:rsidRDefault="00837908">
      <w:pPr>
        <w:rPr>
          <w:b/>
          <w:caps/>
          <w:sz w:val="24"/>
          <w:szCs w:val="22"/>
          <w:u w:val="single"/>
        </w:rPr>
      </w:pPr>
      <w:r>
        <w:rPr>
          <w:b/>
          <w:caps/>
          <w:sz w:val="24"/>
          <w:szCs w:val="22"/>
          <w:highlight w:val="lightGray"/>
          <w:u w:val="single"/>
        </w:rPr>
        <w:t>Career Objective:</w:t>
      </w:r>
    </w:p>
    <w:p w:rsidR="002B4FAE" w:rsidRDefault="002B4FAE">
      <w:pPr>
        <w:rPr>
          <w:b/>
          <w:caps/>
          <w:sz w:val="12"/>
          <w:szCs w:val="22"/>
          <w:u w:val="single"/>
        </w:rPr>
      </w:pPr>
    </w:p>
    <w:p w:rsidR="002B4FAE" w:rsidRDefault="00837908">
      <w:pPr>
        <w:ind w:firstLine="720"/>
        <w:rPr>
          <w:sz w:val="24"/>
          <w:szCs w:val="24"/>
        </w:rPr>
      </w:pPr>
      <w:r>
        <w:rPr>
          <w:sz w:val="24"/>
          <w:szCs w:val="24"/>
        </w:rPr>
        <w:t>To seek a responsible and challenging position in the organization where my knowledge and experience can be shared and enriched.</w:t>
      </w:r>
    </w:p>
    <w:p w:rsidR="002B4FAE" w:rsidRDefault="002B4FAE">
      <w:pPr>
        <w:rPr>
          <w:sz w:val="24"/>
          <w:szCs w:val="24"/>
        </w:rPr>
      </w:pPr>
    </w:p>
    <w:p w:rsidR="002B4FAE" w:rsidRDefault="002B4FAE">
      <w:pPr>
        <w:rPr>
          <w:b/>
          <w:caps/>
          <w:sz w:val="24"/>
          <w:szCs w:val="24"/>
          <w:highlight w:val="lightGray"/>
          <w:u w:val="single"/>
        </w:rPr>
      </w:pPr>
    </w:p>
    <w:p w:rsidR="002B4FAE" w:rsidRDefault="00837908">
      <w:pPr>
        <w:rPr>
          <w:b/>
          <w:caps/>
          <w:sz w:val="24"/>
          <w:szCs w:val="24"/>
          <w:u w:val="single"/>
        </w:rPr>
      </w:pPr>
      <w:r>
        <w:rPr>
          <w:b/>
          <w:caps/>
          <w:sz w:val="24"/>
          <w:szCs w:val="24"/>
          <w:highlight w:val="lightGray"/>
          <w:u w:val="single"/>
        </w:rPr>
        <w:t>EDUCATIONAL DETAILS:</w:t>
      </w:r>
    </w:p>
    <w:p w:rsidR="002B4FAE" w:rsidRDefault="00837908">
      <w:pPr>
        <w:rPr>
          <w:b/>
          <w:caps/>
          <w:sz w:val="24"/>
          <w:szCs w:val="24"/>
          <w:u w:val="single"/>
        </w:rPr>
      </w:pPr>
      <w:r>
        <w:rPr>
          <w:b/>
          <w:caps/>
          <w:sz w:val="24"/>
          <w:szCs w:val="24"/>
          <w:u w:val="single"/>
        </w:rPr>
        <w:br/>
      </w: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63"/>
        <w:gridCol w:w="3237"/>
        <w:gridCol w:w="2196"/>
        <w:gridCol w:w="1436"/>
        <w:gridCol w:w="1486"/>
      </w:tblGrid>
      <w:tr w:rsidR="002B4FAE">
        <w:trPr>
          <w:trHeight w:val="740"/>
        </w:trPr>
        <w:tc>
          <w:tcPr>
            <w:tcW w:w="1563" w:type="dxa"/>
            <w:shd w:val="clear" w:color="auto" w:fill="BDD6EE"/>
          </w:tcPr>
          <w:p w:rsidR="002B4FAE" w:rsidRDefault="002B4FAE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sz w:val="24"/>
                <w:szCs w:val="24"/>
              </w:rPr>
            </w:pPr>
          </w:p>
          <w:p w:rsidR="002B4FAE" w:rsidRDefault="00837908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Qualification</w:t>
            </w:r>
          </w:p>
        </w:tc>
        <w:tc>
          <w:tcPr>
            <w:tcW w:w="3237" w:type="dxa"/>
            <w:shd w:val="clear" w:color="auto" w:fill="BDD6EE"/>
          </w:tcPr>
          <w:p w:rsidR="002B4FAE" w:rsidRDefault="002B4FAE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sz w:val="24"/>
                <w:szCs w:val="24"/>
              </w:rPr>
            </w:pPr>
          </w:p>
          <w:p w:rsidR="002B4FAE" w:rsidRDefault="00837908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Institute / School</w:t>
            </w:r>
          </w:p>
        </w:tc>
        <w:tc>
          <w:tcPr>
            <w:tcW w:w="2196" w:type="dxa"/>
            <w:shd w:val="clear" w:color="auto" w:fill="BDD6EE"/>
          </w:tcPr>
          <w:p w:rsidR="002B4FAE" w:rsidRDefault="002B4FAE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sz w:val="24"/>
                <w:szCs w:val="24"/>
              </w:rPr>
            </w:pPr>
          </w:p>
          <w:p w:rsidR="002B4FAE" w:rsidRDefault="00837908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University / Board</w:t>
            </w:r>
          </w:p>
        </w:tc>
        <w:tc>
          <w:tcPr>
            <w:tcW w:w="1436" w:type="dxa"/>
            <w:shd w:val="clear" w:color="auto" w:fill="BDD6EE"/>
          </w:tcPr>
          <w:p w:rsidR="002B4FAE" w:rsidRDefault="002B4FAE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b/>
                <w:sz w:val="24"/>
                <w:szCs w:val="24"/>
              </w:rPr>
            </w:pPr>
          </w:p>
          <w:p w:rsidR="002B4FAE" w:rsidRDefault="00837908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Percentage</w:t>
            </w:r>
          </w:p>
        </w:tc>
        <w:tc>
          <w:tcPr>
            <w:tcW w:w="1486" w:type="dxa"/>
            <w:shd w:val="clear" w:color="auto" w:fill="BDD6EE"/>
          </w:tcPr>
          <w:p w:rsidR="002B4FAE" w:rsidRDefault="002B4FAE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b/>
                <w:sz w:val="24"/>
                <w:szCs w:val="24"/>
              </w:rPr>
            </w:pPr>
          </w:p>
          <w:p w:rsidR="002B4FAE" w:rsidRDefault="00837908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Year of Passing</w:t>
            </w:r>
          </w:p>
        </w:tc>
      </w:tr>
      <w:tr w:rsidR="002B4FAE">
        <w:trPr>
          <w:trHeight w:val="1737"/>
        </w:trPr>
        <w:tc>
          <w:tcPr>
            <w:tcW w:w="1563" w:type="dxa"/>
          </w:tcPr>
          <w:p w:rsidR="002B4FAE" w:rsidRDefault="00837908" w:rsidP="00511C68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B.E.</w:t>
            </w:r>
          </w:p>
        </w:tc>
        <w:tc>
          <w:tcPr>
            <w:tcW w:w="3237" w:type="dxa"/>
          </w:tcPr>
          <w:p w:rsidR="00C3477F" w:rsidRDefault="00E06437" w:rsidP="00511C68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line="360" w:lineRule="auto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Excelssior Education Society’</w:t>
            </w:r>
            <w:r w:rsidR="002B6496">
              <w:rPr>
                <w:sz w:val="24"/>
                <w:szCs w:val="22"/>
              </w:rPr>
              <w:t>s</w:t>
            </w:r>
            <w:r>
              <w:rPr>
                <w:sz w:val="24"/>
                <w:szCs w:val="22"/>
              </w:rPr>
              <w:t xml:space="preserve"> </w:t>
            </w:r>
            <w:r w:rsidR="00C3477F">
              <w:rPr>
                <w:sz w:val="24"/>
                <w:szCs w:val="22"/>
              </w:rPr>
              <w:t>K.C.College of Engineering</w:t>
            </w:r>
            <w:r>
              <w:rPr>
                <w:sz w:val="24"/>
                <w:szCs w:val="22"/>
              </w:rPr>
              <w:t xml:space="preserve"> &amp; Management</w:t>
            </w:r>
            <w:r w:rsidR="00540ACD">
              <w:rPr>
                <w:sz w:val="24"/>
                <w:szCs w:val="22"/>
              </w:rPr>
              <w:t xml:space="preserve"> Studies &amp; Research </w:t>
            </w:r>
            <w:r w:rsidR="00C3477F">
              <w:rPr>
                <w:sz w:val="24"/>
                <w:szCs w:val="22"/>
              </w:rPr>
              <w:t>,Thane</w:t>
            </w:r>
          </w:p>
        </w:tc>
        <w:tc>
          <w:tcPr>
            <w:tcW w:w="2196" w:type="dxa"/>
          </w:tcPr>
          <w:p w:rsidR="002B4FAE" w:rsidRDefault="00540ACD" w:rsidP="00511C68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Mumbai University</w:t>
            </w:r>
          </w:p>
        </w:tc>
        <w:tc>
          <w:tcPr>
            <w:tcW w:w="1436" w:type="dxa"/>
          </w:tcPr>
          <w:p w:rsidR="002B4FAE" w:rsidRDefault="00F00906" w:rsidP="00511C68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CGPI 6.88</w:t>
            </w:r>
          </w:p>
          <w:p w:rsidR="002B4FAE" w:rsidRDefault="002B4FAE" w:rsidP="00511C68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86" w:type="dxa"/>
          </w:tcPr>
          <w:p w:rsidR="002B4FAE" w:rsidRDefault="00837908" w:rsidP="00511C68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540ACD">
              <w:rPr>
                <w:sz w:val="24"/>
                <w:szCs w:val="24"/>
              </w:rPr>
              <w:t>9</w:t>
            </w:r>
          </w:p>
        </w:tc>
      </w:tr>
      <w:tr w:rsidR="002B4FAE">
        <w:tc>
          <w:tcPr>
            <w:tcW w:w="1563" w:type="dxa"/>
          </w:tcPr>
          <w:p w:rsidR="002B4FAE" w:rsidRDefault="00837908" w:rsidP="00511C68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Diploma</w:t>
            </w:r>
          </w:p>
        </w:tc>
        <w:tc>
          <w:tcPr>
            <w:tcW w:w="3237" w:type="dxa"/>
          </w:tcPr>
          <w:p w:rsidR="002B4FAE" w:rsidRDefault="009E70B1" w:rsidP="00511C68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line="360" w:lineRule="auto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Navj</w:t>
            </w:r>
            <w:r w:rsidR="0053385F">
              <w:rPr>
                <w:sz w:val="24"/>
                <w:szCs w:val="22"/>
              </w:rPr>
              <w:t>eevan</w:t>
            </w:r>
            <w:r w:rsidR="003443E9">
              <w:rPr>
                <w:sz w:val="24"/>
                <w:szCs w:val="22"/>
              </w:rPr>
              <w:t xml:space="preserve"> </w:t>
            </w:r>
            <w:r>
              <w:rPr>
                <w:sz w:val="24"/>
                <w:szCs w:val="22"/>
              </w:rPr>
              <w:t>Polytechnic,</w:t>
            </w:r>
            <w:r w:rsidR="0053385F">
              <w:rPr>
                <w:sz w:val="24"/>
                <w:szCs w:val="22"/>
              </w:rPr>
              <w:t xml:space="preserve"> Bhandup,</w:t>
            </w:r>
            <w:r w:rsidR="00925BCE">
              <w:rPr>
                <w:sz w:val="24"/>
                <w:szCs w:val="22"/>
              </w:rPr>
              <w:t xml:space="preserve"> Mumbai</w:t>
            </w:r>
          </w:p>
        </w:tc>
        <w:tc>
          <w:tcPr>
            <w:tcW w:w="2196" w:type="dxa"/>
          </w:tcPr>
          <w:p w:rsidR="002B4FAE" w:rsidRDefault="00384735" w:rsidP="00511C68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837908">
              <w:rPr>
                <w:sz w:val="24"/>
                <w:szCs w:val="24"/>
              </w:rPr>
              <w:t>M. S. B. T. E.</w:t>
            </w:r>
            <w:r w:rsidR="00B521AB">
              <w:rPr>
                <w:sz w:val="24"/>
                <w:szCs w:val="24"/>
              </w:rPr>
              <w:t xml:space="preserve"> </w:t>
            </w:r>
            <w:r w:rsidR="00373A43">
              <w:rPr>
                <w:sz w:val="24"/>
                <w:szCs w:val="24"/>
              </w:rPr>
              <w:t xml:space="preserve">     </w:t>
            </w:r>
          </w:p>
          <w:p w:rsidR="00373A43" w:rsidRDefault="00384735" w:rsidP="00511C68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373A43">
              <w:rPr>
                <w:sz w:val="24"/>
                <w:szCs w:val="24"/>
              </w:rPr>
              <w:t>Board</w:t>
            </w:r>
          </w:p>
        </w:tc>
        <w:tc>
          <w:tcPr>
            <w:tcW w:w="1436" w:type="dxa"/>
          </w:tcPr>
          <w:p w:rsidR="002B4FAE" w:rsidRDefault="0053385F" w:rsidP="00511C68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70.71</w:t>
            </w:r>
            <w:r w:rsidR="003443E9">
              <w:rPr>
                <w:sz w:val="24"/>
                <w:szCs w:val="24"/>
              </w:rPr>
              <w:t>%</w:t>
            </w:r>
          </w:p>
          <w:p w:rsidR="002B4FAE" w:rsidRDefault="002B4FAE" w:rsidP="00511C68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86" w:type="dxa"/>
          </w:tcPr>
          <w:p w:rsidR="002B4FAE" w:rsidRDefault="00B521AB" w:rsidP="00511C68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="00837908">
              <w:rPr>
                <w:sz w:val="24"/>
                <w:szCs w:val="24"/>
              </w:rPr>
              <w:t>201</w:t>
            </w:r>
            <w:r w:rsidR="00925BCE">
              <w:rPr>
                <w:sz w:val="24"/>
                <w:szCs w:val="24"/>
              </w:rPr>
              <w:t>6</w:t>
            </w:r>
          </w:p>
        </w:tc>
      </w:tr>
      <w:tr w:rsidR="002B4FAE">
        <w:tc>
          <w:tcPr>
            <w:tcW w:w="1563" w:type="dxa"/>
          </w:tcPr>
          <w:p w:rsidR="002B4FAE" w:rsidRDefault="00837908" w:rsidP="00511C68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S.S.C</w:t>
            </w:r>
          </w:p>
        </w:tc>
        <w:tc>
          <w:tcPr>
            <w:tcW w:w="3237" w:type="dxa"/>
          </w:tcPr>
          <w:p w:rsidR="00EF46EA" w:rsidRDefault="0053385F" w:rsidP="00511C68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Milind Vidyalaya,</w:t>
            </w:r>
          </w:p>
          <w:p w:rsidR="0053385F" w:rsidRDefault="0053385F" w:rsidP="00511C68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Powai,Mumbai</w:t>
            </w:r>
          </w:p>
        </w:tc>
        <w:tc>
          <w:tcPr>
            <w:tcW w:w="2196" w:type="dxa"/>
          </w:tcPr>
          <w:p w:rsidR="002B4FAE" w:rsidRDefault="00384735" w:rsidP="00384735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837908">
              <w:rPr>
                <w:sz w:val="24"/>
                <w:szCs w:val="24"/>
              </w:rPr>
              <w:t>State Board</w:t>
            </w:r>
          </w:p>
        </w:tc>
        <w:tc>
          <w:tcPr>
            <w:tcW w:w="1436" w:type="dxa"/>
          </w:tcPr>
          <w:p w:rsidR="002B4FAE" w:rsidRDefault="0053385F" w:rsidP="00511C68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60.20</w:t>
            </w:r>
            <w:r w:rsidR="003443E9">
              <w:rPr>
                <w:sz w:val="24"/>
                <w:szCs w:val="24"/>
              </w:rPr>
              <w:t>%</w:t>
            </w:r>
          </w:p>
          <w:p w:rsidR="002B4FAE" w:rsidRDefault="002B4FAE" w:rsidP="00511C68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86" w:type="dxa"/>
          </w:tcPr>
          <w:p w:rsidR="002B4FAE" w:rsidRDefault="00837908" w:rsidP="00511C68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EF46EA">
              <w:rPr>
                <w:sz w:val="24"/>
                <w:szCs w:val="24"/>
              </w:rPr>
              <w:t>1</w:t>
            </w:r>
            <w:r w:rsidR="0053385F">
              <w:rPr>
                <w:sz w:val="24"/>
                <w:szCs w:val="24"/>
              </w:rPr>
              <w:t>3</w:t>
            </w:r>
          </w:p>
        </w:tc>
      </w:tr>
    </w:tbl>
    <w:p w:rsidR="002B4FAE" w:rsidRDefault="002B4FAE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4"/>
          <w:szCs w:val="24"/>
        </w:rPr>
      </w:pPr>
    </w:p>
    <w:p w:rsidR="002B4FAE" w:rsidRDefault="002B4FAE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4"/>
          <w:szCs w:val="24"/>
        </w:rPr>
      </w:pPr>
    </w:p>
    <w:p w:rsidR="002B4FAE" w:rsidRDefault="002B4FAE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4"/>
          <w:szCs w:val="24"/>
        </w:rPr>
      </w:pPr>
    </w:p>
    <w:p w:rsidR="002B4FAE" w:rsidRDefault="002B4FAE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4"/>
          <w:szCs w:val="24"/>
        </w:rPr>
      </w:pPr>
    </w:p>
    <w:p w:rsidR="0053385F" w:rsidRDefault="0053385F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4"/>
          <w:szCs w:val="24"/>
        </w:rPr>
      </w:pPr>
    </w:p>
    <w:p w:rsidR="0053385F" w:rsidRDefault="0053385F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4"/>
          <w:szCs w:val="24"/>
        </w:rPr>
      </w:pPr>
    </w:p>
    <w:p w:rsidR="0053385F" w:rsidRDefault="0053385F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4"/>
          <w:szCs w:val="24"/>
        </w:rPr>
      </w:pPr>
    </w:p>
    <w:p w:rsidR="002B4FAE" w:rsidRDefault="002B4FAE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4"/>
          <w:szCs w:val="24"/>
        </w:rPr>
      </w:pPr>
    </w:p>
    <w:p w:rsidR="002B4FAE" w:rsidRDefault="002B4FAE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4"/>
          <w:szCs w:val="24"/>
        </w:rPr>
      </w:pPr>
    </w:p>
    <w:p w:rsidR="002B4FAE" w:rsidRDefault="00837908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b/>
          <w:sz w:val="24"/>
          <w:szCs w:val="24"/>
          <w:u w:val="single"/>
        </w:rPr>
      </w:pPr>
      <w:r>
        <w:rPr>
          <w:b/>
          <w:caps/>
          <w:sz w:val="24"/>
          <w:szCs w:val="24"/>
          <w:highlight w:val="lightGray"/>
          <w:u w:val="single"/>
        </w:rPr>
        <w:lastRenderedPageBreak/>
        <w:t>Project DETAILS</w:t>
      </w:r>
      <w:r>
        <w:rPr>
          <w:b/>
          <w:sz w:val="24"/>
          <w:szCs w:val="24"/>
          <w:highlight w:val="lightGray"/>
          <w:u w:val="single"/>
        </w:rPr>
        <w:t>:</w:t>
      </w:r>
    </w:p>
    <w:p w:rsidR="002B4FAE" w:rsidRDefault="002B4FAE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b/>
          <w:sz w:val="24"/>
          <w:szCs w:val="24"/>
          <w:u w:val="single"/>
        </w:rPr>
      </w:pPr>
    </w:p>
    <w:p w:rsidR="002B4FAE" w:rsidRPr="00686815" w:rsidRDefault="002A43F3" w:rsidP="00686815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ind w:right="-432"/>
        <w:rPr>
          <w:b/>
          <w:sz w:val="24"/>
          <w:szCs w:val="24"/>
        </w:rPr>
      </w:pPr>
      <w:r>
        <w:rPr>
          <w:b/>
          <w:sz w:val="24"/>
          <w:szCs w:val="24"/>
        </w:rPr>
        <w:t>Project Title</w:t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686815">
        <w:rPr>
          <w:b/>
          <w:sz w:val="24"/>
          <w:szCs w:val="24"/>
        </w:rPr>
        <w:t>“</w:t>
      </w:r>
      <w:r w:rsidR="0053385F" w:rsidRPr="00686815">
        <w:rPr>
          <w:b/>
          <w:sz w:val="24"/>
          <w:szCs w:val="24"/>
        </w:rPr>
        <w:t xml:space="preserve">Detection of fraudulent activities in Health Insurance using Data </w:t>
      </w:r>
      <w:r w:rsidR="00AE03B6" w:rsidRPr="00686815">
        <w:rPr>
          <w:b/>
          <w:sz w:val="24"/>
          <w:szCs w:val="24"/>
        </w:rPr>
        <w:t xml:space="preserve">                                                             </w:t>
      </w:r>
      <w:r w:rsidR="00686815">
        <w:rPr>
          <w:b/>
          <w:sz w:val="24"/>
          <w:szCs w:val="24"/>
        </w:rPr>
        <w:t xml:space="preserve"> </w:t>
      </w:r>
      <w:r w:rsidR="00686815" w:rsidRPr="00686815">
        <w:rPr>
          <w:b/>
          <w:sz w:val="24"/>
          <w:szCs w:val="24"/>
        </w:rPr>
        <w:t xml:space="preserve">                      </w:t>
      </w:r>
    </w:p>
    <w:p w:rsidR="002B4FAE" w:rsidRDefault="00686815" w:rsidP="00AE03B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Mining”</w:t>
      </w:r>
    </w:p>
    <w:p w:rsidR="00686815" w:rsidRDefault="00686815" w:rsidP="00AE03B6">
      <w:pPr>
        <w:spacing w:line="360" w:lineRule="auto"/>
        <w:jc w:val="center"/>
        <w:rPr>
          <w:b/>
          <w:sz w:val="24"/>
          <w:szCs w:val="24"/>
        </w:rPr>
      </w:pPr>
    </w:p>
    <w:p w:rsidR="002B4FAE" w:rsidRDefault="00837908">
      <w:pPr>
        <w:spacing w:line="360" w:lineRule="auto"/>
        <w:jc w:val="both"/>
        <w:rPr>
          <w:b/>
          <w:caps/>
          <w:sz w:val="24"/>
          <w:szCs w:val="24"/>
          <w:highlight w:val="lightGray"/>
          <w:u w:val="single"/>
        </w:rPr>
      </w:pPr>
      <w:r>
        <w:rPr>
          <w:b/>
          <w:caps/>
          <w:sz w:val="24"/>
          <w:szCs w:val="24"/>
          <w:highlight w:val="lightGray"/>
          <w:u w:val="single"/>
        </w:rPr>
        <w:t>Technical Skills:</w:t>
      </w:r>
    </w:p>
    <w:p w:rsidR="002B4FAE" w:rsidRDefault="00837908" w:rsidP="00B72C1A">
      <w:pPr>
        <w:pStyle w:val="ListParagraph"/>
        <w:numPr>
          <w:ilvl w:val="0"/>
          <w:numId w:val="4"/>
        </w:numPr>
        <w:spacing w:line="360" w:lineRule="auto"/>
        <w:jc w:val="both"/>
        <w:rPr>
          <w:caps/>
          <w:sz w:val="22"/>
          <w:szCs w:val="22"/>
        </w:rPr>
      </w:pPr>
      <w:r>
        <w:rPr>
          <w:caps/>
          <w:sz w:val="22"/>
          <w:szCs w:val="22"/>
        </w:rPr>
        <w:t xml:space="preserve">MS </w:t>
      </w:r>
      <w:r w:rsidR="00414053">
        <w:rPr>
          <w:caps/>
          <w:sz w:val="22"/>
          <w:szCs w:val="22"/>
        </w:rPr>
        <w:t>–</w:t>
      </w:r>
      <w:r>
        <w:rPr>
          <w:caps/>
          <w:sz w:val="22"/>
          <w:szCs w:val="22"/>
        </w:rPr>
        <w:t xml:space="preserve"> CIT</w:t>
      </w:r>
    </w:p>
    <w:p w:rsidR="00414053" w:rsidRPr="00414053" w:rsidRDefault="00414053" w:rsidP="00B72C1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caps/>
          <w:sz w:val="24"/>
          <w:szCs w:val="24"/>
        </w:rPr>
      </w:pPr>
      <w:r w:rsidRPr="00414053">
        <w:rPr>
          <w:rFonts w:ascii="Times New Roman" w:hAnsi="Times New Roman"/>
          <w:sz w:val="24"/>
          <w:szCs w:val="24"/>
        </w:rPr>
        <w:t xml:space="preserve">Basic knowledge </w:t>
      </w:r>
      <w:r w:rsidR="00AA5E35">
        <w:rPr>
          <w:rFonts w:ascii="Times New Roman" w:hAnsi="Times New Roman"/>
          <w:sz w:val="24"/>
          <w:szCs w:val="24"/>
        </w:rPr>
        <w:t xml:space="preserve">of </w:t>
      </w:r>
      <w:r w:rsidRPr="00414053">
        <w:rPr>
          <w:rFonts w:ascii="Times New Roman" w:hAnsi="Times New Roman"/>
          <w:sz w:val="24"/>
          <w:szCs w:val="24"/>
        </w:rPr>
        <w:t>SQL</w:t>
      </w:r>
      <w:r w:rsidR="00EE3D59">
        <w:rPr>
          <w:rFonts w:ascii="Times New Roman" w:hAnsi="Times New Roman"/>
          <w:sz w:val="24"/>
          <w:szCs w:val="24"/>
        </w:rPr>
        <w:t xml:space="preserve"> and Java</w:t>
      </w:r>
      <w:r w:rsidR="00AA5E35">
        <w:rPr>
          <w:rFonts w:ascii="Times New Roman" w:hAnsi="Times New Roman"/>
          <w:sz w:val="24"/>
          <w:szCs w:val="24"/>
        </w:rPr>
        <w:t>.</w:t>
      </w:r>
    </w:p>
    <w:p w:rsidR="000D4EF3" w:rsidRDefault="000D4EF3">
      <w:pPr>
        <w:spacing w:line="360" w:lineRule="auto"/>
        <w:jc w:val="both"/>
        <w:rPr>
          <w:b/>
          <w:caps/>
          <w:sz w:val="24"/>
          <w:szCs w:val="24"/>
          <w:highlight w:val="lightGray"/>
          <w:u w:val="single"/>
        </w:rPr>
      </w:pPr>
    </w:p>
    <w:p w:rsidR="002B4FAE" w:rsidRDefault="00837908">
      <w:pPr>
        <w:spacing w:line="360" w:lineRule="auto"/>
        <w:jc w:val="both"/>
        <w:rPr>
          <w:b/>
          <w:caps/>
          <w:sz w:val="24"/>
          <w:szCs w:val="24"/>
          <w:u w:val="single"/>
        </w:rPr>
      </w:pPr>
      <w:r>
        <w:rPr>
          <w:b/>
          <w:caps/>
          <w:sz w:val="24"/>
          <w:szCs w:val="24"/>
          <w:highlight w:val="lightGray"/>
          <w:u w:val="single"/>
        </w:rPr>
        <w:t>KEY SKILLS:</w:t>
      </w:r>
    </w:p>
    <w:p w:rsidR="002B4FAE" w:rsidRDefault="00837908">
      <w:pPr>
        <w:numPr>
          <w:ilvl w:val="0"/>
          <w:numId w:val="5"/>
        </w:numPr>
        <w:spacing w:line="36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Self-Motivated and Energetics.</w:t>
      </w:r>
    </w:p>
    <w:p w:rsidR="002B4FAE" w:rsidRDefault="00837908">
      <w:pPr>
        <w:numPr>
          <w:ilvl w:val="0"/>
          <w:numId w:val="5"/>
        </w:numPr>
        <w:spacing w:line="36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Eager to learn new things and quick learner.</w:t>
      </w:r>
    </w:p>
    <w:p w:rsidR="002B4FAE" w:rsidRDefault="00837908">
      <w:pPr>
        <w:numPr>
          <w:ilvl w:val="0"/>
          <w:numId w:val="5"/>
        </w:numPr>
        <w:spacing w:line="36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Ready to handle any responsibility.</w:t>
      </w:r>
    </w:p>
    <w:p w:rsidR="002B4FAE" w:rsidRDefault="002B4FAE">
      <w:pPr>
        <w:spacing w:line="360" w:lineRule="auto"/>
        <w:jc w:val="both"/>
        <w:rPr>
          <w:b/>
          <w:caps/>
          <w:sz w:val="24"/>
          <w:szCs w:val="24"/>
          <w:u w:val="single"/>
        </w:rPr>
      </w:pPr>
    </w:p>
    <w:p w:rsidR="002B4FAE" w:rsidRPr="004D2B8F" w:rsidRDefault="00C723A3" w:rsidP="004D2B8F">
      <w:pPr>
        <w:spacing w:line="360" w:lineRule="auto"/>
        <w:jc w:val="both"/>
        <w:rPr>
          <w:b/>
          <w:caps/>
          <w:sz w:val="24"/>
          <w:szCs w:val="24"/>
          <w:u w:val="single"/>
        </w:rPr>
      </w:pPr>
      <w:r w:rsidRPr="004D2B8F">
        <w:rPr>
          <w:b/>
          <w:caps/>
          <w:noProof/>
          <w:sz w:val="24"/>
          <w:szCs w:val="28"/>
          <w:highlight w:val="lightGray"/>
          <w:u w:val="single"/>
        </w:rPr>
        <w:t>INTERNSHIP</w:t>
      </w:r>
      <w:r w:rsidR="00837908" w:rsidRPr="004D2B8F">
        <w:rPr>
          <w:b/>
          <w:caps/>
          <w:noProof/>
          <w:sz w:val="24"/>
          <w:szCs w:val="28"/>
          <w:highlight w:val="lightGray"/>
          <w:u w:val="single"/>
        </w:rPr>
        <w:t>:</w:t>
      </w:r>
    </w:p>
    <w:p w:rsidR="002B4FAE" w:rsidRDefault="002B4FAE">
      <w:pPr>
        <w:spacing w:line="360" w:lineRule="auto"/>
        <w:jc w:val="both"/>
        <w:rPr>
          <w:b/>
          <w:caps/>
          <w:noProof/>
          <w:sz w:val="12"/>
          <w:szCs w:val="28"/>
          <w:u w:val="single"/>
        </w:rPr>
      </w:pPr>
    </w:p>
    <w:p w:rsidR="002B4FAE" w:rsidRPr="00414053" w:rsidRDefault="00C91CFB" w:rsidP="00414053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/>
          <w:noProof/>
          <w:sz w:val="24"/>
          <w:szCs w:val="28"/>
        </w:rPr>
      </w:pPr>
      <w:r w:rsidRPr="00414053">
        <w:rPr>
          <w:rFonts w:ascii="Times New Roman" w:hAnsi="Times New Roman"/>
          <w:noProof/>
          <w:sz w:val="24"/>
          <w:szCs w:val="28"/>
        </w:rPr>
        <w:t>Completed internship about Web Design &amp; Development</w:t>
      </w:r>
      <w:r w:rsidR="00410C2D" w:rsidRPr="00414053">
        <w:rPr>
          <w:rFonts w:ascii="Times New Roman" w:hAnsi="Times New Roman"/>
          <w:noProof/>
          <w:sz w:val="24"/>
          <w:szCs w:val="28"/>
        </w:rPr>
        <w:t xml:space="preserve"> duration of One Month at De</w:t>
      </w:r>
      <w:r w:rsidR="005A7D67" w:rsidRPr="00414053">
        <w:rPr>
          <w:rFonts w:ascii="Times New Roman" w:hAnsi="Times New Roman"/>
          <w:noProof/>
          <w:sz w:val="24"/>
          <w:szCs w:val="28"/>
        </w:rPr>
        <w:t>zignolics Web &amp; Software Company(Decodetech),Thane</w:t>
      </w:r>
      <w:r w:rsidR="004137F5" w:rsidRPr="00414053">
        <w:rPr>
          <w:rFonts w:ascii="Times New Roman" w:hAnsi="Times New Roman"/>
          <w:noProof/>
          <w:sz w:val="24"/>
          <w:szCs w:val="28"/>
        </w:rPr>
        <w:t>-201</w:t>
      </w:r>
      <w:r w:rsidR="001E70BB" w:rsidRPr="00414053">
        <w:rPr>
          <w:rFonts w:ascii="Times New Roman" w:hAnsi="Times New Roman"/>
          <w:noProof/>
          <w:sz w:val="24"/>
          <w:szCs w:val="28"/>
        </w:rPr>
        <w:t>7</w:t>
      </w:r>
    </w:p>
    <w:p w:rsidR="002B4FAE" w:rsidRPr="00414053" w:rsidRDefault="005A7D67" w:rsidP="00414053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/>
          <w:noProof/>
          <w:sz w:val="24"/>
          <w:szCs w:val="28"/>
        </w:rPr>
      </w:pPr>
      <w:r w:rsidRPr="00414053">
        <w:rPr>
          <w:rFonts w:ascii="Times New Roman" w:hAnsi="Times New Roman"/>
          <w:noProof/>
          <w:sz w:val="24"/>
          <w:szCs w:val="28"/>
        </w:rPr>
        <w:t xml:space="preserve">Completed internship about </w:t>
      </w:r>
      <w:r w:rsidR="00CC2D6C" w:rsidRPr="00414053">
        <w:rPr>
          <w:rFonts w:ascii="Times New Roman" w:hAnsi="Times New Roman"/>
          <w:noProof/>
          <w:sz w:val="24"/>
          <w:szCs w:val="28"/>
        </w:rPr>
        <w:t xml:space="preserve">Cloud Computing </w:t>
      </w:r>
      <w:r w:rsidR="00F23661" w:rsidRPr="00414053">
        <w:rPr>
          <w:rFonts w:ascii="Times New Roman" w:hAnsi="Times New Roman"/>
          <w:noProof/>
          <w:sz w:val="24"/>
          <w:szCs w:val="28"/>
        </w:rPr>
        <w:t>(Network Management &amp; Offline Apps in Private Cloud) duration of One M</w:t>
      </w:r>
      <w:r w:rsidR="0034626B" w:rsidRPr="00414053">
        <w:rPr>
          <w:rFonts w:ascii="Times New Roman" w:hAnsi="Times New Roman"/>
          <w:noProof/>
          <w:sz w:val="24"/>
          <w:szCs w:val="28"/>
        </w:rPr>
        <w:t>onth at iFutu</w:t>
      </w:r>
      <w:r w:rsidR="008D59D6" w:rsidRPr="00414053">
        <w:rPr>
          <w:rFonts w:ascii="Times New Roman" w:hAnsi="Times New Roman"/>
          <w:noProof/>
          <w:sz w:val="24"/>
          <w:szCs w:val="28"/>
        </w:rPr>
        <w:t>re Technologies pvt ltd, Kalyan-2018</w:t>
      </w:r>
    </w:p>
    <w:p w:rsidR="00C6319D" w:rsidRDefault="00C6319D" w:rsidP="008C12DF">
      <w:pPr>
        <w:spacing w:line="360" w:lineRule="auto"/>
        <w:jc w:val="both"/>
        <w:rPr>
          <w:b/>
          <w:caps/>
          <w:noProof/>
          <w:sz w:val="24"/>
          <w:szCs w:val="28"/>
          <w:highlight w:val="lightGray"/>
          <w:u w:val="single"/>
        </w:rPr>
      </w:pPr>
    </w:p>
    <w:p w:rsidR="00C6319D" w:rsidRDefault="00C6319D" w:rsidP="008C12DF">
      <w:pPr>
        <w:spacing w:line="360" w:lineRule="auto"/>
        <w:jc w:val="both"/>
        <w:rPr>
          <w:b/>
          <w:caps/>
          <w:noProof/>
          <w:sz w:val="24"/>
          <w:szCs w:val="28"/>
          <w:highlight w:val="lightGray"/>
          <w:u w:val="single"/>
        </w:rPr>
      </w:pPr>
    </w:p>
    <w:p w:rsidR="002B4FAE" w:rsidRDefault="00837908" w:rsidP="008C12DF">
      <w:pPr>
        <w:spacing w:line="360" w:lineRule="auto"/>
        <w:jc w:val="both"/>
        <w:rPr>
          <w:b/>
          <w:noProof/>
          <w:sz w:val="24"/>
          <w:szCs w:val="28"/>
          <w:u w:val="single"/>
        </w:rPr>
      </w:pPr>
      <w:r>
        <w:rPr>
          <w:b/>
          <w:caps/>
          <w:noProof/>
          <w:sz w:val="24"/>
          <w:szCs w:val="28"/>
          <w:highlight w:val="lightGray"/>
          <w:u w:val="single"/>
        </w:rPr>
        <w:t>Extra Curricular Activities</w:t>
      </w:r>
      <w:r>
        <w:rPr>
          <w:b/>
          <w:noProof/>
          <w:sz w:val="24"/>
          <w:szCs w:val="28"/>
          <w:highlight w:val="lightGray"/>
          <w:u w:val="single"/>
        </w:rPr>
        <w:t>:</w:t>
      </w:r>
    </w:p>
    <w:p w:rsidR="008C12DF" w:rsidRPr="008C12DF" w:rsidRDefault="008C12DF" w:rsidP="008C12DF">
      <w:pPr>
        <w:spacing w:line="360" w:lineRule="auto"/>
        <w:jc w:val="both"/>
        <w:rPr>
          <w:b/>
          <w:noProof/>
          <w:sz w:val="24"/>
          <w:szCs w:val="28"/>
          <w:u w:val="single"/>
        </w:rPr>
      </w:pPr>
    </w:p>
    <w:p w:rsidR="002B4FAE" w:rsidRDefault="00837908">
      <w:pPr>
        <w:pStyle w:val="NoSpacing"/>
        <w:numPr>
          <w:ilvl w:val="0"/>
          <w:numId w:val="24"/>
        </w:numPr>
        <w:spacing w:line="36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Participated in </w:t>
      </w:r>
      <w:r w:rsidR="001E70B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“</w:t>
      </w:r>
      <w:r w:rsidR="00CA195F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Data Pro Bootcamp</w:t>
      </w:r>
      <w:r w:rsidR="008B1A4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(Big Data) Program</w:t>
      </w:r>
      <w:r w:rsidR="00594E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” </w:t>
      </w:r>
      <w:r w:rsidR="00FA31B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a</w:t>
      </w:r>
      <w:r w:rsidR="0085062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t ISME Institute,</w:t>
      </w:r>
      <w:r w:rsidR="00594E2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Lower Parel, Mumbai</w:t>
      </w:r>
      <w:r w:rsidR="000D0DE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-2018</w:t>
      </w:r>
    </w:p>
    <w:p w:rsidR="002B4FAE" w:rsidRDefault="00A31BD5">
      <w:pPr>
        <w:pStyle w:val="NoSpacing"/>
        <w:numPr>
          <w:ilvl w:val="0"/>
          <w:numId w:val="24"/>
        </w:numPr>
        <w:spacing w:line="36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Participated in </w:t>
      </w:r>
      <w:r w:rsidR="009A62B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“Digital Forensic and System Security”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workshop at KCCOEMSR</w:t>
      </w:r>
      <w:r w:rsidR="00A66C5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,Thane-2018</w:t>
      </w:r>
    </w:p>
    <w:p w:rsidR="002B4FAE" w:rsidRDefault="002B4FAE">
      <w:pPr>
        <w:pStyle w:val="NoSpacing"/>
        <w:spacing w:line="360" w:lineRule="auto"/>
        <w:ind w:left="99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686815" w:rsidRDefault="00686815">
      <w:pPr>
        <w:pStyle w:val="NoSpacing"/>
        <w:spacing w:line="360" w:lineRule="auto"/>
        <w:ind w:left="99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686815" w:rsidRDefault="00686815">
      <w:pPr>
        <w:pStyle w:val="NoSpacing"/>
        <w:spacing w:line="360" w:lineRule="auto"/>
        <w:ind w:left="99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686815" w:rsidRDefault="00686815">
      <w:pPr>
        <w:pStyle w:val="NoSpacing"/>
        <w:spacing w:line="360" w:lineRule="auto"/>
        <w:ind w:left="99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686815" w:rsidRDefault="00686815">
      <w:pPr>
        <w:pStyle w:val="NoSpacing"/>
        <w:spacing w:line="360" w:lineRule="auto"/>
        <w:ind w:left="99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2B4FAE" w:rsidRDefault="00837908">
      <w:pPr>
        <w:spacing w:line="360" w:lineRule="auto"/>
        <w:rPr>
          <w:b/>
          <w:noProof/>
          <w:sz w:val="24"/>
          <w:szCs w:val="28"/>
          <w:u w:val="single"/>
        </w:rPr>
      </w:pPr>
      <w:r>
        <w:rPr>
          <w:b/>
          <w:caps/>
          <w:noProof/>
          <w:sz w:val="24"/>
          <w:szCs w:val="28"/>
          <w:highlight w:val="lightGray"/>
          <w:u w:val="single"/>
        </w:rPr>
        <w:lastRenderedPageBreak/>
        <w:t>Personal Profile</w:t>
      </w:r>
      <w:r>
        <w:rPr>
          <w:b/>
          <w:noProof/>
          <w:sz w:val="24"/>
          <w:szCs w:val="28"/>
          <w:highlight w:val="lightGray"/>
          <w:u w:val="single"/>
        </w:rPr>
        <w:t>:</w:t>
      </w:r>
    </w:p>
    <w:p w:rsidR="002B4FAE" w:rsidRDefault="002B4FAE">
      <w:pPr>
        <w:spacing w:line="360" w:lineRule="auto"/>
        <w:rPr>
          <w:b/>
          <w:noProof/>
          <w:sz w:val="12"/>
          <w:szCs w:val="28"/>
          <w:u w:val="single"/>
        </w:rPr>
      </w:pPr>
    </w:p>
    <w:p w:rsidR="002B4FAE" w:rsidRDefault="00837908">
      <w:pPr>
        <w:spacing w:line="360" w:lineRule="auto"/>
        <w:rPr>
          <w:sz w:val="24"/>
          <w:szCs w:val="22"/>
        </w:rPr>
      </w:pPr>
      <w:r>
        <w:rPr>
          <w:b/>
          <w:sz w:val="24"/>
          <w:szCs w:val="22"/>
        </w:rPr>
        <w:t>Date of Birth</w:t>
      </w:r>
      <w:r>
        <w:rPr>
          <w:b/>
          <w:sz w:val="24"/>
          <w:szCs w:val="22"/>
        </w:rPr>
        <w:tab/>
      </w:r>
      <w:r>
        <w:rPr>
          <w:b/>
          <w:sz w:val="24"/>
          <w:szCs w:val="22"/>
        </w:rPr>
        <w:tab/>
      </w:r>
      <w:r>
        <w:rPr>
          <w:b/>
          <w:sz w:val="24"/>
          <w:szCs w:val="22"/>
        </w:rPr>
        <w:tab/>
        <w:t>:</w:t>
      </w:r>
      <w:r w:rsidR="003443E9">
        <w:rPr>
          <w:sz w:val="24"/>
          <w:szCs w:val="22"/>
        </w:rPr>
        <w:t>30</w:t>
      </w:r>
      <w:r>
        <w:rPr>
          <w:sz w:val="24"/>
          <w:szCs w:val="22"/>
          <w:vertAlign w:val="superscript"/>
        </w:rPr>
        <w:t>th</w:t>
      </w:r>
      <w:r w:rsidR="003443E9">
        <w:rPr>
          <w:sz w:val="24"/>
          <w:szCs w:val="22"/>
        </w:rPr>
        <w:t>April 1998</w:t>
      </w:r>
    </w:p>
    <w:p w:rsidR="002B4FAE" w:rsidRDefault="00837908">
      <w:pPr>
        <w:spacing w:line="360" w:lineRule="auto"/>
        <w:rPr>
          <w:sz w:val="24"/>
          <w:szCs w:val="22"/>
        </w:rPr>
      </w:pPr>
      <w:r>
        <w:rPr>
          <w:b/>
          <w:sz w:val="24"/>
          <w:szCs w:val="22"/>
        </w:rPr>
        <w:t>Gender</w:t>
      </w:r>
      <w:r>
        <w:rPr>
          <w:b/>
          <w:sz w:val="24"/>
          <w:szCs w:val="22"/>
        </w:rPr>
        <w:tab/>
      </w:r>
      <w:r>
        <w:rPr>
          <w:b/>
          <w:sz w:val="24"/>
          <w:szCs w:val="22"/>
        </w:rPr>
        <w:tab/>
      </w:r>
      <w:r>
        <w:rPr>
          <w:b/>
          <w:sz w:val="24"/>
          <w:szCs w:val="22"/>
        </w:rPr>
        <w:tab/>
        <w:t>:</w:t>
      </w:r>
      <w:r w:rsidR="0053385F">
        <w:rPr>
          <w:sz w:val="24"/>
          <w:szCs w:val="22"/>
        </w:rPr>
        <w:t>Female</w:t>
      </w:r>
    </w:p>
    <w:p w:rsidR="002B4FAE" w:rsidRDefault="00837908">
      <w:pPr>
        <w:spacing w:line="360" w:lineRule="auto"/>
        <w:rPr>
          <w:sz w:val="24"/>
          <w:szCs w:val="22"/>
        </w:rPr>
      </w:pPr>
      <w:r>
        <w:rPr>
          <w:b/>
          <w:sz w:val="24"/>
          <w:szCs w:val="22"/>
        </w:rPr>
        <w:t>Marital Status</w:t>
      </w:r>
      <w:r>
        <w:rPr>
          <w:b/>
          <w:sz w:val="24"/>
          <w:szCs w:val="22"/>
        </w:rPr>
        <w:tab/>
      </w:r>
      <w:r>
        <w:rPr>
          <w:b/>
          <w:sz w:val="24"/>
          <w:szCs w:val="22"/>
        </w:rPr>
        <w:tab/>
        <w:t>:</w:t>
      </w:r>
      <w:r>
        <w:rPr>
          <w:sz w:val="24"/>
          <w:szCs w:val="22"/>
        </w:rPr>
        <w:t>Unmarried</w:t>
      </w:r>
    </w:p>
    <w:p w:rsidR="002B4FAE" w:rsidRDefault="00837908">
      <w:pPr>
        <w:spacing w:line="360" w:lineRule="auto"/>
        <w:rPr>
          <w:sz w:val="24"/>
          <w:szCs w:val="22"/>
        </w:rPr>
      </w:pPr>
      <w:r>
        <w:rPr>
          <w:b/>
          <w:sz w:val="24"/>
          <w:szCs w:val="22"/>
        </w:rPr>
        <w:t>Languages known</w:t>
      </w:r>
      <w:r>
        <w:rPr>
          <w:b/>
          <w:sz w:val="24"/>
          <w:szCs w:val="22"/>
        </w:rPr>
        <w:tab/>
      </w:r>
      <w:r>
        <w:rPr>
          <w:b/>
          <w:sz w:val="24"/>
          <w:szCs w:val="22"/>
        </w:rPr>
        <w:tab/>
        <w:t>:</w:t>
      </w:r>
      <w:r>
        <w:rPr>
          <w:sz w:val="24"/>
          <w:szCs w:val="22"/>
        </w:rPr>
        <w:t>English, Hindi, Marathi.</w:t>
      </w:r>
    </w:p>
    <w:p w:rsidR="002B4FAE" w:rsidRDefault="00837908">
      <w:pPr>
        <w:spacing w:line="360" w:lineRule="auto"/>
        <w:rPr>
          <w:sz w:val="36"/>
          <w:szCs w:val="36"/>
        </w:rPr>
      </w:pPr>
      <w:r>
        <w:rPr>
          <w:b/>
          <w:sz w:val="24"/>
          <w:szCs w:val="22"/>
        </w:rPr>
        <w:t>Permanent Address</w:t>
      </w:r>
      <w:r>
        <w:rPr>
          <w:b/>
          <w:sz w:val="24"/>
          <w:szCs w:val="22"/>
        </w:rPr>
        <w:tab/>
      </w:r>
      <w:r>
        <w:rPr>
          <w:b/>
          <w:sz w:val="24"/>
          <w:szCs w:val="22"/>
        </w:rPr>
        <w:tab/>
        <w:t>:</w:t>
      </w:r>
      <w:r w:rsidR="0053385F">
        <w:rPr>
          <w:sz w:val="24"/>
          <w:szCs w:val="22"/>
        </w:rPr>
        <w:t>Powai,</w:t>
      </w:r>
      <w:r w:rsidR="00393D81">
        <w:rPr>
          <w:sz w:val="24"/>
          <w:szCs w:val="22"/>
        </w:rPr>
        <w:t>Mumbai</w:t>
      </w:r>
    </w:p>
    <w:p w:rsidR="002B4FAE" w:rsidRDefault="00837908" w:rsidP="003443E9">
      <w:pPr>
        <w:spacing w:line="360" w:lineRule="auto"/>
        <w:rPr>
          <w:sz w:val="24"/>
          <w:szCs w:val="22"/>
        </w:rPr>
      </w:pPr>
      <w:r>
        <w:rPr>
          <w:b/>
          <w:sz w:val="24"/>
          <w:szCs w:val="22"/>
        </w:rPr>
        <w:t>Hobby                                    :</w:t>
      </w:r>
      <w:r w:rsidR="00325042">
        <w:rPr>
          <w:b/>
          <w:sz w:val="24"/>
          <w:szCs w:val="22"/>
        </w:rPr>
        <w:t xml:space="preserve"> </w:t>
      </w:r>
      <w:r w:rsidR="00325042">
        <w:rPr>
          <w:sz w:val="24"/>
          <w:szCs w:val="22"/>
        </w:rPr>
        <w:t>Listening</w:t>
      </w:r>
      <w:r w:rsidR="00BC51DF">
        <w:rPr>
          <w:sz w:val="24"/>
          <w:szCs w:val="22"/>
        </w:rPr>
        <w:t xml:space="preserve"> to the</w:t>
      </w:r>
      <w:r w:rsidR="003443E9">
        <w:rPr>
          <w:sz w:val="24"/>
          <w:szCs w:val="22"/>
        </w:rPr>
        <w:t xml:space="preserve"> Music</w:t>
      </w:r>
      <w:r w:rsidR="0053385F">
        <w:rPr>
          <w:sz w:val="24"/>
          <w:szCs w:val="22"/>
        </w:rPr>
        <w:t>,</w:t>
      </w:r>
      <w:r w:rsidR="003443E9">
        <w:rPr>
          <w:sz w:val="24"/>
          <w:szCs w:val="22"/>
        </w:rPr>
        <w:t xml:space="preserve"> Liked to visit new place</w:t>
      </w:r>
      <w:r w:rsidR="005E14A1">
        <w:rPr>
          <w:sz w:val="24"/>
          <w:szCs w:val="22"/>
        </w:rPr>
        <w:t>.</w:t>
      </w:r>
    </w:p>
    <w:p w:rsidR="002B4FAE" w:rsidRDefault="002B4FAE">
      <w:pPr>
        <w:spacing w:line="360" w:lineRule="auto"/>
        <w:rPr>
          <w:sz w:val="24"/>
          <w:szCs w:val="22"/>
        </w:rPr>
      </w:pPr>
    </w:p>
    <w:p w:rsidR="002B4FAE" w:rsidRDefault="002B4FAE">
      <w:pPr>
        <w:spacing w:line="360" w:lineRule="auto"/>
        <w:rPr>
          <w:b/>
          <w:sz w:val="24"/>
          <w:szCs w:val="22"/>
        </w:rPr>
      </w:pPr>
    </w:p>
    <w:p w:rsidR="002B4FAE" w:rsidRDefault="00837908">
      <w:pPr>
        <w:spacing w:line="360" w:lineRule="auto"/>
        <w:rPr>
          <w:sz w:val="24"/>
          <w:szCs w:val="22"/>
        </w:rPr>
      </w:pPr>
      <w:r>
        <w:rPr>
          <w:b/>
          <w:caps/>
          <w:noProof/>
          <w:sz w:val="24"/>
          <w:szCs w:val="28"/>
          <w:highlight w:val="lightGray"/>
          <w:u w:val="single"/>
        </w:rPr>
        <w:t>Declaration:</w:t>
      </w:r>
      <w:r>
        <w:rPr>
          <w:b/>
          <w:noProof/>
          <w:sz w:val="24"/>
          <w:szCs w:val="28"/>
          <w:u w:val="single"/>
        </w:rPr>
        <w:br/>
      </w:r>
      <w:r>
        <w:rPr>
          <w:color w:val="333333"/>
          <w:sz w:val="24"/>
          <w:szCs w:val="24"/>
        </w:rPr>
        <w:br/>
      </w:r>
      <w:r>
        <w:rPr>
          <w:sz w:val="24"/>
          <w:szCs w:val="22"/>
        </w:rPr>
        <w:t>I hereby declare that the information furnished above is true to the best of my knowledge.</w:t>
      </w:r>
    </w:p>
    <w:p w:rsidR="002B4FAE" w:rsidRDefault="002B4FAE">
      <w:pPr>
        <w:spacing w:line="360" w:lineRule="auto"/>
        <w:rPr>
          <w:sz w:val="24"/>
          <w:szCs w:val="22"/>
        </w:rPr>
      </w:pPr>
    </w:p>
    <w:p w:rsidR="002B4FAE" w:rsidRDefault="002B4FAE">
      <w:pPr>
        <w:spacing w:line="360" w:lineRule="auto"/>
        <w:jc w:val="both"/>
        <w:rPr>
          <w:sz w:val="24"/>
          <w:szCs w:val="22"/>
        </w:rPr>
      </w:pPr>
    </w:p>
    <w:p w:rsidR="002B4FAE" w:rsidRDefault="002B4FAE">
      <w:pPr>
        <w:spacing w:line="360" w:lineRule="auto"/>
        <w:jc w:val="both"/>
        <w:rPr>
          <w:b/>
          <w:sz w:val="24"/>
          <w:szCs w:val="22"/>
        </w:rPr>
      </w:pPr>
    </w:p>
    <w:p w:rsidR="002B4FAE" w:rsidRDefault="00B416A8">
      <w:pPr>
        <w:spacing w:line="360" w:lineRule="auto"/>
        <w:jc w:val="both"/>
        <w:rPr>
          <w:b/>
          <w:sz w:val="24"/>
          <w:szCs w:val="22"/>
        </w:rPr>
      </w:pPr>
      <w:r>
        <w:rPr>
          <w:b/>
          <w:sz w:val="24"/>
          <w:szCs w:val="22"/>
        </w:rPr>
        <w:t>Place:</w:t>
      </w:r>
      <w:r w:rsidR="00837908">
        <w:rPr>
          <w:b/>
          <w:sz w:val="24"/>
          <w:szCs w:val="22"/>
        </w:rPr>
        <w:tab/>
      </w:r>
      <w:r w:rsidR="00837908">
        <w:rPr>
          <w:b/>
          <w:sz w:val="24"/>
          <w:szCs w:val="22"/>
        </w:rPr>
        <w:tab/>
      </w:r>
      <w:r w:rsidR="00837908">
        <w:rPr>
          <w:b/>
          <w:sz w:val="24"/>
          <w:szCs w:val="22"/>
        </w:rPr>
        <w:tab/>
      </w:r>
      <w:r w:rsidR="00837908">
        <w:rPr>
          <w:b/>
          <w:sz w:val="24"/>
          <w:szCs w:val="22"/>
        </w:rPr>
        <w:tab/>
      </w:r>
      <w:r w:rsidR="00837908">
        <w:rPr>
          <w:b/>
          <w:sz w:val="24"/>
          <w:szCs w:val="22"/>
        </w:rPr>
        <w:tab/>
      </w:r>
      <w:r w:rsidR="00837908">
        <w:rPr>
          <w:b/>
          <w:sz w:val="24"/>
          <w:szCs w:val="22"/>
        </w:rPr>
        <w:tab/>
      </w:r>
      <w:r w:rsidR="00837908">
        <w:rPr>
          <w:b/>
          <w:sz w:val="24"/>
          <w:szCs w:val="22"/>
        </w:rPr>
        <w:tab/>
      </w:r>
      <w:r w:rsidR="00837908">
        <w:rPr>
          <w:b/>
          <w:sz w:val="24"/>
          <w:szCs w:val="22"/>
        </w:rPr>
        <w:tab/>
      </w:r>
      <w:r w:rsidR="00837908">
        <w:rPr>
          <w:b/>
          <w:sz w:val="24"/>
          <w:szCs w:val="22"/>
        </w:rPr>
        <w:tab/>
      </w:r>
    </w:p>
    <w:p w:rsidR="002B4FAE" w:rsidRDefault="000D4EF3">
      <w:pPr>
        <w:spacing w:line="360" w:lineRule="auto"/>
        <w:jc w:val="both"/>
        <w:rPr>
          <w:b/>
          <w:sz w:val="24"/>
          <w:szCs w:val="22"/>
        </w:rPr>
      </w:pPr>
      <w:r>
        <w:rPr>
          <w:b/>
          <w:sz w:val="24"/>
          <w:szCs w:val="22"/>
        </w:rPr>
        <w:t>D</w:t>
      </w:r>
      <w:r w:rsidR="0053385F">
        <w:rPr>
          <w:b/>
          <w:sz w:val="24"/>
          <w:szCs w:val="22"/>
        </w:rPr>
        <w:t>ate:</w:t>
      </w:r>
      <w:r w:rsidR="0053385F">
        <w:rPr>
          <w:b/>
          <w:sz w:val="24"/>
          <w:szCs w:val="22"/>
        </w:rPr>
        <w:tab/>
      </w:r>
      <w:r w:rsidR="0053385F">
        <w:rPr>
          <w:b/>
          <w:sz w:val="24"/>
          <w:szCs w:val="22"/>
        </w:rPr>
        <w:tab/>
      </w:r>
      <w:r w:rsidR="0053385F">
        <w:rPr>
          <w:b/>
          <w:sz w:val="24"/>
          <w:szCs w:val="22"/>
        </w:rPr>
        <w:tab/>
      </w:r>
      <w:r w:rsidR="0053385F">
        <w:rPr>
          <w:b/>
          <w:sz w:val="24"/>
          <w:szCs w:val="22"/>
        </w:rPr>
        <w:tab/>
      </w:r>
      <w:r w:rsidR="0053385F">
        <w:rPr>
          <w:b/>
          <w:sz w:val="24"/>
          <w:szCs w:val="22"/>
        </w:rPr>
        <w:tab/>
      </w:r>
      <w:r w:rsidR="0053385F">
        <w:rPr>
          <w:b/>
          <w:sz w:val="24"/>
          <w:szCs w:val="22"/>
        </w:rPr>
        <w:tab/>
        <w:t xml:space="preserve">Ms.SONKAMBLE DAMAYANTI SIDDHARTH </w:t>
      </w:r>
    </w:p>
    <w:p w:rsidR="002B4FAE" w:rsidRDefault="002B4FAE">
      <w:pPr>
        <w:spacing w:line="360" w:lineRule="auto"/>
        <w:jc w:val="both"/>
        <w:rPr>
          <w:b/>
          <w:sz w:val="24"/>
          <w:szCs w:val="22"/>
        </w:rPr>
      </w:pPr>
    </w:p>
    <w:sectPr w:rsidR="002B4FAE" w:rsidSect="002B4FAE">
      <w:endnotePr>
        <w:numFmt w:val="decimal"/>
      </w:endnotePr>
      <w:type w:val="continuous"/>
      <w:pgSz w:w="12240" w:h="15840"/>
      <w:pgMar w:top="1077" w:right="1440" w:bottom="1077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5"/>
    <w:name w:val="WW8Num5"/>
    <w:lvl w:ilvl="0">
      <w:start w:val="1"/>
      <w:numFmt w:val="bullet"/>
      <w:lvlText w:val=""/>
      <w:lvlJc w:val="left"/>
      <w:pPr>
        <w:tabs>
          <w:tab w:val="left" w:pos="0"/>
        </w:tabs>
        <w:ind w:left="1170" w:hanging="360"/>
      </w:pPr>
      <w:rPr>
        <w:rFonts w:ascii="Wingdings" w:hAnsi="Wingdings" w:cs="Wingdings"/>
        <w:sz w:val="20"/>
        <w:szCs w:val="20"/>
        <w:lang w:val="en-US"/>
      </w:rPr>
    </w:lvl>
  </w:abstractNum>
  <w:abstractNum w:abstractNumId="1">
    <w:nsid w:val="00000002"/>
    <w:multiLevelType w:val="hybridMultilevel"/>
    <w:tmpl w:val="120E1FC8"/>
    <w:lvl w:ilvl="0" w:tplc="89C034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26DB7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72465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1E7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880BA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DC70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B4D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66B9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FD01F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A6F47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97CAA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DAA44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319A6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C80E4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2FD6A822"/>
    <w:lvl w:ilvl="0" w:tplc="40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tabs>
          <w:tab w:val="left" w:pos="1728"/>
        </w:tabs>
        <w:ind w:left="1728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left" w:pos="2448"/>
        </w:tabs>
        <w:ind w:left="2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left" w:pos="3168"/>
        </w:tabs>
        <w:ind w:left="3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left" w:pos="3888"/>
        </w:tabs>
        <w:ind w:left="3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left" w:pos="4608"/>
        </w:tabs>
        <w:ind w:left="4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left" w:pos="5328"/>
        </w:tabs>
        <w:ind w:left="5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left" w:pos="6048"/>
        </w:tabs>
        <w:ind w:left="6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left" w:pos="6768"/>
        </w:tabs>
        <w:ind w:left="6768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87AE9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C"/>
    <w:multiLevelType w:val="hybridMultilevel"/>
    <w:tmpl w:val="F38273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AAAE6C6A"/>
    <w:lvl w:ilvl="0" w:tplc="04090007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423672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CD167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C1649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11"/>
    <w:multiLevelType w:val="hybridMultilevel"/>
    <w:tmpl w:val="81648086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A958FE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0000013"/>
    <w:multiLevelType w:val="hybridMultilevel"/>
    <w:tmpl w:val="02E8BC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00000014"/>
    <w:multiLevelType w:val="hybridMultilevel"/>
    <w:tmpl w:val="5986CB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B4D86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0000016"/>
    <w:multiLevelType w:val="hybridMultilevel"/>
    <w:tmpl w:val="6C46473A"/>
    <w:lvl w:ilvl="0" w:tplc="9DD8EC3C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D51AD9F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C5D076F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25AA4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727A1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6908B4DA"/>
    <w:lvl w:ilvl="0" w:tplc="32901BC0">
      <w:start w:val="1"/>
      <w:numFmt w:val="bullet"/>
      <w:lvlText w:val=""/>
      <w:lvlJc w:val="left"/>
      <w:pPr>
        <w:tabs>
          <w:tab w:val="left" w:pos="180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660"/>
        </w:tabs>
        <w:ind w:left="6660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EF82D4C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6F405026"/>
    <w:lvl w:ilvl="0" w:tplc="40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2D347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2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0000021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left" w:pos="-360"/>
        </w:tabs>
        <w:ind w:left="360" w:hanging="360"/>
      </w:pPr>
      <w:rPr>
        <w:rFonts w:ascii="Symbol" w:hAnsi="Symbol" w:cs="Courier New"/>
        <w:sz w:val="24"/>
        <w:szCs w:val="24"/>
      </w:rPr>
    </w:lvl>
  </w:abstractNum>
  <w:abstractNum w:abstractNumId="33">
    <w:nsid w:val="00000022"/>
    <w:multiLevelType w:val="hybridMultilevel"/>
    <w:tmpl w:val="27A69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00000023"/>
    <w:multiLevelType w:val="hybridMultilevel"/>
    <w:tmpl w:val="FF504B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0000024"/>
    <w:multiLevelType w:val="hybridMultilevel"/>
    <w:tmpl w:val="E6B8C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00000025"/>
    <w:multiLevelType w:val="hybridMultilevel"/>
    <w:tmpl w:val="2190D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020F20CA"/>
    <w:multiLevelType w:val="hybridMultilevel"/>
    <w:tmpl w:val="528EA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087B0EC4"/>
    <w:multiLevelType w:val="hybridMultilevel"/>
    <w:tmpl w:val="695AFE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14B87D02"/>
    <w:multiLevelType w:val="hybridMultilevel"/>
    <w:tmpl w:val="2BE8C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4"/>
  </w:num>
  <w:num w:numId="3">
    <w:abstractNumId w:val="32"/>
  </w:num>
  <w:num w:numId="4">
    <w:abstractNumId w:val="3"/>
  </w:num>
  <w:num w:numId="5">
    <w:abstractNumId w:val="1"/>
  </w:num>
  <w:num w:numId="6">
    <w:abstractNumId w:val="0"/>
  </w:num>
  <w:num w:numId="7">
    <w:abstractNumId w:val="26"/>
  </w:num>
  <w:num w:numId="8">
    <w:abstractNumId w:val="4"/>
  </w:num>
  <w:num w:numId="9">
    <w:abstractNumId w:val="33"/>
  </w:num>
  <w:num w:numId="10">
    <w:abstractNumId w:val="9"/>
  </w:num>
  <w:num w:numId="11">
    <w:abstractNumId w:val="14"/>
  </w:num>
  <w:num w:numId="12">
    <w:abstractNumId w:val="13"/>
  </w:num>
  <w:num w:numId="13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15"/>
  </w:num>
  <w:num w:numId="16">
    <w:abstractNumId w:val="7"/>
  </w:num>
  <w:num w:numId="17">
    <w:abstractNumId w:val="18"/>
  </w:num>
  <w:num w:numId="18">
    <w:abstractNumId w:val="20"/>
  </w:num>
  <w:num w:numId="19">
    <w:abstractNumId w:val="30"/>
  </w:num>
  <w:num w:numId="20">
    <w:abstractNumId w:val="8"/>
  </w:num>
  <w:num w:numId="21">
    <w:abstractNumId w:val="22"/>
  </w:num>
  <w:num w:numId="22">
    <w:abstractNumId w:val="35"/>
  </w:num>
  <w:num w:numId="23">
    <w:abstractNumId w:val="28"/>
  </w:num>
  <w:num w:numId="24">
    <w:abstractNumId w:val="23"/>
  </w:num>
  <w:num w:numId="25">
    <w:abstractNumId w:val="39"/>
  </w:num>
  <w:num w:numId="26">
    <w:abstractNumId w:val="25"/>
  </w:num>
  <w:num w:numId="27">
    <w:abstractNumId w:val="10"/>
  </w:num>
  <w:num w:numId="28">
    <w:abstractNumId w:val="5"/>
  </w:num>
  <w:num w:numId="29">
    <w:abstractNumId w:val="36"/>
  </w:num>
  <w:num w:numId="30">
    <w:abstractNumId w:val="31"/>
  </w:num>
  <w:num w:numId="31">
    <w:abstractNumId w:val="17"/>
  </w:num>
  <w:num w:numId="32">
    <w:abstractNumId w:val="2"/>
  </w:num>
  <w:num w:numId="33">
    <w:abstractNumId w:val="27"/>
  </w:num>
  <w:num w:numId="34">
    <w:abstractNumId w:val="29"/>
  </w:num>
  <w:num w:numId="35">
    <w:abstractNumId w:val="16"/>
  </w:num>
  <w:num w:numId="36">
    <w:abstractNumId w:val="12"/>
  </w:num>
  <w:num w:numId="37">
    <w:abstractNumId w:val="19"/>
  </w:num>
  <w:num w:numId="38">
    <w:abstractNumId w:val="21"/>
  </w:num>
  <w:num w:numId="39">
    <w:abstractNumId w:val="34"/>
  </w:num>
  <w:num w:numId="40">
    <w:abstractNumId w:val="38"/>
  </w:num>
  <w:num w:numId="41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embedSystemFonts/>
  <w:hideSpellingErrors/>
  <w:stylePaneFormatFilter w:val="3F01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endnotePr>
    <w:numFmt w:val="decimal"/>
  </w:endnotePr>
  <w:compat/>
  <w:rsids>
    <w:rsidRoot w:val="002B4FAE"/>
    <w:rsid w:val="00000E6E"/>
    <w:rsid w:val="00036916"/>
    <w:rsid w:val="000478F7"/>
    <w:rsid w:val="000A58C8"/>
    <w:rsid w:val="000D0DEE"/>
    <w:rsid w:val="000D4EF3"/>
    <w:rsid w:val="000E3BC7"/>
    <w:rsid w:val="001316AF"/>
    <w:rsid w:val="00161573"/>
    <w:rsid w:val="001A259A"/>
    <w:rsid w:val="001C1B49"/>
    <w:rsid w:val="001C4FE8"/>
    <w:rsid w:val="001E70BB"/>
    <w:rsid w:val="00277672"/>
    <w:rsid w:val="002A43F3"/>
    <w:rsid w:val="002B4FAE"/>
    <w:rsid w:val="002B6496"/>
    <w:rsid w:val="00325042"/>
    <w:rsid w:val="003443E9"/>
    <w:rsid w:val="0034626B"/>
    <w:rsid w:val="00346DB5"/>
    <w:rsid w:val="00350071"/>
    <w:rsid w:val="003524AB"/>
    <w:rsid w:val="00373A43"/>
    <w:rsid w:val="00384735"/>
    <w:rsid w:val="00393D81"/>
    <w:rsid w:val="003B0BAA"/>
    <w:rsid w:val="003E1768"/>
    <w:rsid w:val="00410C2D"/>
    <w:rsid w:val="004137F5"/>
    <w:rsid w:val="00414053"/>
    <w:rsid w:val="004B17F9"/>
    <w:rsid w:val="004D2B8F"/>
    <w:rsid w:val="00511C68"/>
    <w:rsid w:val="0053385F"/>
    <w:rsid w:val="00540ACD"/>
    <w:rsid w:val="00564F29"/>
    <w:rsid w:val="00567C5F"/>
    <w:rsid w:val="00594E28"/>
    <w:rsid w:val="005A5EC3"/>
    <w:rsid w:val="005A7D67"/>
    <w:rsid w:val="005B306C"/>
    <w:rsid w:val="005E14A1"/>
    <w:rsid w:val="006524D9"/>
    <w:rsid w:val="00686815"/>
    <w:rsid w:val="006C1BF1"/>
    <w:rsid w:val="007634F4"/>
    <w:rsid w:val="007C5914"/>
    <w:rsid w:val="00837908"/>
    <w:rsid w:val="00850620"/>
    <w:rsid w:val="00887783"/>
    <w:rsid w:val="00893E81"/>
    <w:rsid w:val="008A1EBE"/>
    <w:rsid w:val="008B1A47"/>
    <w:rsid w:val="008C12DF"/>
    <w:rsid w:val="008D59D6"/>
    <w:rsid w:val="008F7135"/>
    <w:rsid w:val="00925BCE"/>
    <w:rsid w:val="00997017"/>
    <w:rsid w:val="009A62BD"/>
    <w:rsid w:val="009B1C86"/>
    <w:rsid w:val="009E70B1"/>
    <w:rsid w:val="00A31BD5"/>
    <w:rsid w:val="00A37E11"/>
    <w:rsid w:val="00A66C56"/>
    <w:rsid w:val="00A72223"/>
    <w:rsid w:val="00AA5E35"/>
    <w:rsid w:val="00AE03B6"/>
    <w:rsid w:val="00B37E53"/>
    <w:rsid w:val="00B4161E"/>
    <w:rsid w:val="00B416A8"/>
    <w:rsid w:val="00B521AB"/>
    <w:rsid w:val="00B72C1A"/>
    <w:rsid w:val="00B91172"/>
    <w:rsid w:val="00BC51DF"/>
    <w:rsid w:val="00C141B5"/>
    <w:rsid w:val="00C3477F"/>
    <w:rsid w:val="00C6319D"/>
    <w:rsid w:val="00C723A3"/>
    <w:rsid w:val="00C74CB4"/>
    <w:rsid w:val="00C91CFB"/>
    <w:rsid w:val="00CA195F"/>
    <w:rsid w:val="00CC2D6C"/>
    <w:rsid w:val="00CC3C70"/>
    <w:rsid w:val="00CE74D1"/>
    <w:rsid w:val="00CF3016"/>
    <w:rsid w:val="00D36570"/>
    <w:rsid w:val="00DA2BF7"/>
    <w:rsid w:val="00DC6E55"/>
    <w:rsid w:val="00DD047E"/>
    <w:rsid w:val="00DE0942"/>
    <w:rsid w:val="00E06437"/>
    <w:rsid w:val="00E63FBD"/>
    <w:rsid w:val="00EA4286"/>
    <w:rsid w:val="00EB1255"/>
    <w:rsid w:val="00ED75DF"/>
    <w:rsid w:val="00EE3D59"/>
    <w:rsid w:val="00EF46EA"/>
    <w:rsid w:val="00F00906"/>
    <w:rsid w:val="00F076D4"/>
    <w:rsid w:val="00F23661"/>
    <w:rsid w:val="00F51014"/>
    <w:rsid w:val="00F54F5F"/>
    <w:rsid w:val="00F66DC3"/>
    <w:rsid w:val="00F726BE"/>
    <w:rsid w:val="00FA31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FAE"/>
  </w:style>
  <w:style w:type="paragraph" w:styleId="Heading1">
    <w:name w:val="heading 1"/>
    <w:basedOn w:val="Normal"/>
    <w:qFormat/>
    <w:rsid w:val="002B4FAE"/>
    <w:pPr>
      <w:spacing w:before="100" w:beforeAutospacing="1" w:after="100" w:afterAutospacing="1"/>
      <w:outlineLvl w:val="0"/>
    </w:pPr>
    <w:rPr>
      <w:rFonts w:cs="Angsana New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2B4FA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uick">
    <w:name w:val="Quick •"/>
    <w:rsid w:val="002B4FAE"/>
    <w:rPr>
      <w:sz w:val="24"/>
    </w:rPr>
  </w:style>
  <w:style w:type="paragraph" w:styleId="BodyTextIndent">
    <w:name w:val="Body Text Indent"/>
    <w:basedOn w:val="Normal"/>
    <w:rsid w:val="002B4FAE"/>
    <w:pPr>
      <w:tabs>
        <w:tab w:val="left" w:pos="-1080"/>
        <w:tab w:val="left" w:pos="-720"/>
        <w:tab w:val="left" w:pos="0"/>
        <w:tab w:val="left" w:pos="1620"/>
        <w:tab w:val="left" w:pos="189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890" w:hanging="1890"/>
    </w:pPr>
    <w:rPr>
      <w:sz w:val="24"/>
    </w:rPr>
  </w:style>
  <w:style w:type="character" w:styleId="Hyperlink">
    <w:name w:val="Hyperlink"/>
    <w:rsid w:val="002B4FAE"/>
    <w:rPr>
      <w:color w:val="0000FF"/>
      <w:u w:val="single"/>
    </w:rPr>
  </w:style>
  <w:style w:type="character" w:styleId="FollowedHyperlink">
    <w:name w:val="FollowedHyperlink"/>
    <w:rsid w:val="002B4FAE"/>
    <w:rPr>
      <w:color w:val="800080"/>
      <w:u w:val="single"/>
    </w:rPr>
  </w:style>
  <w:style w:type="paragraph" w:styleId="NormalWeb">
    <w:name w:val="Normal (Web)"/>
    <w:basedOn w:val="Normal"/>
    <w:rsid w:val="002B4FAE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rsid w:val="002B4F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B4FAE"/>
    <w:rPr>
      <w:rFonts w:ascii="Tahoma" w:hAnsi="Tahoma" w:cs="Tahoma"/>
      <w:sz w:val="16"/>
      <w:szCs w:val="16"/>
    </w:rPr>
  </w:style>
  <w:style w:type="character" w:customStyle="1" w:styleId="style51">
    <w:name w:val="style51"/>
    <w:rsid w:val="002B4FAE"/>
    <w:rPr>
      <w:b/>
      <w:bCs/>
      <w:color w:val="0066FF"/>
    </w:rPr>
  </w:style>
  <w:style w:type="character" w:customStyle="1" w:styleId="apple-style-span">
    <w:name w:val="apple-style-span"/>
    <w:basedOn w:val="DefaultParagraphFont"/>
    <w:rsid w:val="002B4FAE"/>
  </w:style>
  <w:style w:type="paragraph" w:styleId="ListParagraph">
    <w:name w:val="List Paragraph"/>
    <w:basedOn w:val="Normal"/>
    <w:uiPriority w:val="34"/>
    <w:qFormat/>
    <w:rsid w:val="002B4FAE"/>
    <w:pPr>
      <w:spacing w:after="200" w:line="276" w:lineRule="auto"/>
      <w:ind w:left="720"/>
      <w:contextualSpacing/>
    </w:pPr>
    <w:rPr>
      <w:rFonts w:ascii="Gill Sans MT" w:eastAsia="Gill Sans MT" w:hAnsi="Gill Sans MT"/>
      <w:color w:val="000000"/>
      <w:lang w:eastAsia="ja-JP"/>
    </w:rPr>
  </w:style>
  <w:style w:type="paragraph" w:styleId="NoSpacing">
    <w:name w:val="No Spacing"/>
    <w:uiPriority w:val="1"/>
    <w:qFormat/>
    <w:rsid w:val="002B4FAE"/>
    <w:rPr>
      <w:rFonts w:ascii="Calibri" w:hAnsi="Calibri"/>
      <w:sz w:val="22"/>
      <w:szCs w:val="22"/>
      <w:lang w:bidi="en-US"/>
    </w:rPr>
  </w:style>
  <w:style w:type="paragraph" w:styleId="BodyText">
    <w:name w:val="Body Text"/>
    <w:basedOn w:val="Normal"/>
    <w:link w:val="BodyTextChar"/>
    <w:rsid w:val="002B4FAE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B4FAE"/>
  </w:style>
  <w:style w:type="character" w:customStyle="1" w:styleId="CharAttribute1">
    <w:name w:val="CharAttribute1"/>
    <w:rsid w:val="002B4FAE"/>
    <w:rPr>
      <w:rFonts w:ascii="Times New Roman" w:eastAsia="Calibri"/>
      <w:sz w:val="32"/>
    </w:rPr>
  </w:style>
  <w:style w:type="table" w:styleId="TableGrid">
    <w:name w:val="Table Grid"/>
    <w:basedOn w:val="TableNormal"/>
    <w:rsid w:val="002B4FA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2B4F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A4EC32-E81B-4EDF-B8C5-7C5432679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Quickstart Resume Template</vt:lpstr>
    </vt:vector>
  </TitlesOfParts>
  <Company>Grizli777</Company>
  <LinksUpToDate>false</LinksUpToDate>
  <CharactersWithSpaces>1939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Quickstart Resume Template</dc:title>
  <dc:creator>Brian Krueger</dc:creator>
  <dc:description>©2004-2005 CollegeGrad.com, Inc. All rights reserved. For personal, individual use only. Templates available for download at www.collegegrad.com/resumes</dc:description>
  <cp:lastModifiedBy>Samarth</cp:lastModifiedBy>
  <cp:revision>4</cp:revision>
  <cp:lastPrinted>2017-07-05T06:11:00Z</cp:lastPrinted>
  <dcterms:created xsi:type="dcterms:W3CDTF">2019-10-11T05:15:00Z</dcterms:created>
  <dcterms:modified xsi:type="dcterms:W3CDTF">2019-11-29T05:08:00Z</dcterms:modified>
</cp:coreProperties>
</file>