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1D3" w:rsidRDefault="00E346E3">
      <w:pPr>
        <w:ind w:right="-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COVER  LETTER</w:t>
      </w:r>
    </w:p>
    <w:p w:rsidR="006061D3" w:rsidRDefault="00E346E3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1D3" w:rsidRDefault="00E346E3">
      <w:pPr>
        <w:tabs>
          <w:tab w:val="left" w:pos="7016"/>
        </w:tabs>
        <w:ind w:right="-720"/>
      </w:pPr>
      <w:r>
        <w:tab/>
      </w:r>
    </w:p>
    <w:p w:rsidR="006061D3" w:rsidRDefault="006061D3">
      <w:pPr>
        <w:ind w:right="-720"/>
      </w:pPr>
    </w:p>
    <w:p w:rsidR="006061D3" w:rsidRDefault="006061D3">
      <w:pPr>
        <w:ind w:right="-720"/>
      </w:pPr>
    </w:p>
    <w:p w:rsidR="006061D3" w:rsidRDefault="00286133">
      <w:pPr>
        <w:pStyle w:val="Title"/>
        <w:ind w:right="-72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Kashimalla Mallesh</w:t>
      </w:r>
    </w:p>
    <w:p w:rsidR="006061D3" w:rsidRDefault="00E346E3">
      <w:pPr>
        <w:ind w:right="-720"/>
        <w:rPr>
          <w:b/>
          <w:bCs/>
        </w:rPr>
      </w:pPr>
      <w:r>
        <w:rPr>
          <w:b/>
          <w:bCs/>
        </w:rPr>
        <w:t>M.Pharmacy</w:t>
      </w:r>
    </w:p>
    <w:p w:rsidR="00286133" w:rsidRDefault="00286133">
      <w:pPr>
        <w:ind w:right="-720"/>
        <w:rPr>
          <w:b/>
        </w:rPr>
      </w:pPr>
      <w:r>
        <w:rPr>
          <w:b/>
        </w:rPr>
        <w:t>H.NO: 3-65, Pasnoor (V),</w:t>
      </w:r>
    </w:p>
    <w:p w:rsidR="006061D3" w:rsidRDefault="00286133">
      <w:pPr>
        <w:ind w:right="-720"/>
        <w:rPr>
          <w:b/>
        </w:rPr>
      </w:pPr>
      <w:r>
        <w:rPr>
          <w:b/>
        </w:rPr>
        <w:t>Nampally(M</w:t>
      </w:r>
      <w:r w:rsidR="00E346E3">
        <w:rPr>
          <w:b/>
        </w:rPr>
        <w:t>),</w:t>
      </w:r>
      <w:r>
        <w:rPr>
          <w:b/>
        </w:rPr>
        <w:t xml:space="preserve"> Nalgonda</w:t>
      </w:r>
      <w:r w:rsidR="00E346E3">
        <w:rPr>
          <w:b/>
        </w:rPr>
        <w:t xml:space="preserve">, </w:t>
      </w:r>
      <w:r>
        <w:rPr>
          <w:b/>
        </w:rPr>
        <w:t>(D)</w:t>
      </w:r>
      <w:r w:rsidR="00E346E3">
        <w:rPr>
          <w:b/>
        </w:rPr>
        <w:t>,</w:t>
      </w:r>
    </w:p>
    <w:p w:rsidR="006061D3" w:rsidRDefault="00286133">
      <w:pPr>
        <w:ind w:right="-720"/>
        <w:rPr>
          <w:b/>
        </w:rPr>
      </w:pPr>
      <w:r>
        <w:rPr>
          <w:b/>
        </w:rPr>
        <w:t>Telangana-508373</w:t>
      </w:r>
      <w:r w:rsidR="00E346E3">
        <w:rPr>
          <w:b/>
        </w:rPr>
        <w:t xml:space="preserve">.                                                             </w:t>
      </w:r>
      <w:r w:rsidR="00DE3C10">
        <w:rPr>
          <w:b/>
        </w:rPr>
        <w:t xml:space="preserve">            Mobile No-9652841493</w:t>
      </w:r>
      <w:r w:rsidR="00E346E3">
        <w:rPr>
          <w:b/>
        </w:rPr>
        <w:t>,</w:t>
      </w:r>
    </w:p>
    <w:p w:rsidR="006061D3" w:rsidRDefault="00DE3C10">
      <w:pPr>
        <w:pStyle w:val="BodyText"/>
        <w:ind w:left="-180" w:right="-72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  </w:t>
      </w:r>
      <w:r w:rsidR="00E346E3">
        <w:rPr>
          <w:rFonts w:ascii="Times New Roman" w:hAnsi="Times New Roman"/>
          <w:lang w:val="de-DE"/>
        </w:rPr>
        <w:t>E-mail:</w:t>
      </w:r>
      <w:r>
        <w:rPr>
          <w:rFonts w:ascii="Times New Roman" w:hAnsi="Times New Roman"/>
        </w:rPr>
        <w:t xml:space="preserve"> malleshkashimalla</w:t>
      </w:r>
      <w:r w:rsidR="00E346E3">
        <w:rPr>
          <w:rFonts w:ascii="Times New Roman" w:hAnsi="Times New Roman"/>
        </w:rPr>
        <w:t xml:space="preserve">@gmail.com                                                       </w:t>
      </w:r>
    </w:p>
    <w:p w:rsidR="006061D3" w:rsidRDefault="006061D3">
      <w:pPr>
        <w:pStyle w:val="Title"/>
        <w:jc w:val="left"/>
        <w:rPr>
          <w:b/>
          <w:bCs/>
          <w:sz w:val="24"/>
          <w:szCs w:val="24"/>
          <w:u w:val="none"/>
        </w:rPr>
      </w:pPr>
    </w:p>
    <w:p w:rsidR="00DE3C10" w:rsidRDefault="00DE3C10" w:rsidP="00DE3C10">
      <w:pPr>
        <w:tabs>
          <w:tab w:val="left" w:pos="2250"/>
        </w:tabs>
        <w:spacing w:line="360" w:lineRule="auto"/>
        <w:jc w:val="both"/>
        <w:rPr>
          <w:b/>
        </w:rPr>
      </w:pPr>
      <w:r>
        <w:rPr>
          <w:b/>
        </w:rPr>
        <w:t>To,</w:t>
      </w:r>
    </w:p>
    <w:p w:rsidR="00DE3C10" w:rsidRDefault="00DE3C10" w:rsidP="00DE3C10">
      <w:pPr>
        <w:spacing w:line="360" w:lineRule="auto"/>
        <w:jc w:val="both"/>
        <w:rPr>
          <w:b/>
        </w:rPr>
      </w:pPr>
      <w:r>
        <w:rPr>
          <w:lang w:val="pt-BR"/>
        </w:rPr>
        <w:t>The HRD/ HR  officials.</w:t>
      </w:r>
    </w:p>
    <w:p w:rsidR="00DE3C10" w:rsidRDefault="00DE3C10" w:rsidP="00DE3C10">
      <w:pPr>
        <w:spacing w:line="360" w:lineRule="auto"/>
        <w:jc w:val="both"/>
      </w:pPr>
      <w:r>
        <w:rPr>
          <w:b/>
        </w:rPr>
        <w:t>Subject</w:t>
      </w:r>
      <w:r>
        <w:t>: Application for Suitable Position in your Esteemed Organization.</w:t>
      </w:r>
    </w:p>
    <w:p w:rsidR="00DE3C10" w:rsidRDefault="00DE3C10" w:rsidP="00DE3C10">
      <w:pPr>
        <w:spacing w:line="360" w:lineRule="auto"/>
        <w:jc w:val="both"/>
      </w:pPr>
      <w:r>
        <w:t xml:space="preserve">                  I take an opportunity to introduce myself K Mallesh; I completed M. Pharmacy</w:t>
      </w:r>
      <w:r w:rsidR="00F53AC1">
        <w:t xml:space="preserve"> </w:t>
      </w:r>
      <w:r>
        <w:t>from Jawaharlal Nehru Technological University, Hyderabad</w:t>
      </w:r>
      <w:r>
        <w:rPr>
          <w:b/>
        </w:rPr>
        <w:t>,</w:t>
      </w:r>
      <w:r>
        <w:t xml:space="preserve"> Telangana, India.</w:t>
      </w:r>
    </w:p>
    <w:p w:rsidR="00DE3C10" w:rsidRDefault="00DE3C10" w:rsidP="00DE3C10">
      <w:pPr>
        <w:pStyle w:val="BodyText2"/>
        <w:spacing w:line="360" w:lineRule="auto"/>
      </w:pPr>
      <w:r>
        <w:t>I believe in an organization like that of yours would be a right place for me to apply my knowledge and skills freely. It would be my pleasure to perform the best of my ability for organizational as well as personal growth.</w:t>
      </w:r>
    </w:p>
    <w:p w:rsidR="00DE3C10" w:rsidRDefault="00DE3C10" w:rsidP="00DE3C10">
      <w:pPr>
        <w:pStyle w:val="BodyText2"/>
        <w:spacing w:line="360" w:lineRule="auto"/>
      </w:pPr>
      <w:r>
        <w:t xml:space="preserve">                I am here with attaching my curriculum vitae for your kind perusal. </w:t>
      </w:r>
    </w:p>
    <w:p w:rsidR="00DE3C10" w:rsidRDefault="00DE3C10" w:rsidP="00DE3C10">
      <w:pPr>
        <w:spacing w:line="360" w:lineRule="auto"/>
        <w:ind w:firstLine="720"/>
        <w:jc w:val="both"/>
      </w:pPr>
    </w:p>
    <w:p w:rsidR="00DE3C10" w:rsidRDefault="00DE3C10" w:rsidP="00DE3C10">
      <w:pPr>
        <w:spacing w:line="360" w:lineRule="auto"/>
        <w:jc w:val="both"/>
      </w:pPr>
      <w:r>
        <w:t xml:space="preserve">Yours Faithfully,       </w:t>
      </w:r>
    </w:p>
    <w:p w:rsidR="00DE3C10" w:rsidRDefault="00DE3C10" w:rsidP="00DE3C10">
      <w:pPr>
        <w:spacing w:line="360" w:lineRule="auto"/>
        <w:jc w:val="both"/>
        <w:rPr>
          <w:b/>
        </w:rPr>
      </w:pPr>
    </w:p>
    <w:p w:rsidR="00DE3C10" w:rsidRPr="00702C04" w:rsidRDefault="00DE3C10" w:rsidP="00DE3C10">
      <w:pPr>
        <w:spacing w:line="360" w:lineRule="auto"/>
        <w:jc w:val="both"/>
      </w:pPr>
      <w:r w:rsidRPr="00702C04">
        <w:rPr>
          <w:b/>
        </w:rPr>
        <w:t>(</w:t>
      </w:r>
      <w:r>
        <w:rPr>
          <w:b/>
        </w:rPr>
        <w:t>K. Mallesh</w:t>
      </w:r>
      <w:r w:rsidRPr="00702C04">
        <w:rPr>
          <w:b/>
        </w:rPr>
        <w:t>)</w:t>
      </w:r>
    </w:p>
    <w:p w:rsidR="006061D3" w:rsidRDefault="006061D3"/>
    <w:p w:rsidR="006061D3" w:rsidRDefault="006061D3"/>
    <w:p w:rsidR="006061D3" w:rsidRDefault="006061D3"/>
    <w:p w:rsidR="006061D3" w:rsidRDefault="006061D3">
      <w:pPr>
        <w:jc w:val="center"/>
        <w:rPr>
          <w:b/>
          <w:bCs/>
          <w:sz w:val="40"/>
          <w:szCs w:val="40"/>
          <w:u w:val="single"/>
        </w:rPr>
      </w:pPr>
    </w:p>
    <w:p w:rsidR="006061D3" w:rsidRDefault="006061D3">
      <w:pPr>
        <w:rPr>
          <w:b/>
          <w:bCs/>
          <w:sz w:val="40"/>
          <w:szCs w:val="40"/>
          <w:u w:val="single"/>
        </w:rPr>
      </w:pPr>
    </w:p>
    <w:p w:rsidR="006061D3" w:rsidRDefault="006061D3">
      <w:pPr>
        <w:ind w:left="1440" w:firstLine="720"/>
        <w:rPr>
          <w:b/>
          <w:bCs/>
          <w:sz w:val="40"/>
          <w:szCs w:val="40"/>
          <w:u w:val="single"/>
        </w:rPr>
      </w:pPr>
    </w:p>
    <w:p w:rsidR="006061D3" w:rsidRDefault="006061D3">
      <w:pPr>
        <w:ind w:left="1440" w:firstLine="720"/>
        <w:rPr>
          <w:b/>
          <w:bCs/>
          <w:sz w:val="40"/>
          <w:szCs w:val="40"/>
          <w:u w:val="single"/>
        </w:rPr>
      </w:pPr>
    </w:p>
    <w:p w:rsidR="006061D3" w:rsidRDefault="006061D3">
      <w:pPr>
        <w:ind w:left="1440" w:firstLine="720"/>
        <w:rPr>
          <w:b/>
          <w:bCs/>
          <w:sz w:val="40"/>
          <w:szCs w:val="40"/>
          <w:u w:val="single"/>
        </w:rPr>
      </w:pPr>
    </w:p>
    <w:p w:rsidR="006061D3" w:rsidRDefault="00E346E3">
      <w:pPr>
        <w:ind w:left="1440"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CURRICULUM VITAE</w:t>
      </w:r>
    </w:p>
    <w:p w:rsidR="006061D3" w:rsidRDefault="006061D3">
      <w:pPr>
        <w:pStyle w:val="NormalWeb"/>
        <w:rPr>
          <w:rFonts w:ascii="Arial Narrow" w:hAnsi="Arial Narrow"/>
          <w:b/>
          <w:bCs/>
        </w:rPr>
      </w:pPr>
    </w:p>
    <w:p w:rsidR="006061D3" w:rsidRDefault="006061D3">
      <w:pPr>
        <w:pStyle w:val="NormalWeb"/>
        <w:rPr>
          <w:rFonts w:ascii="Arial Narrow" w:hAnsi="Arial Narrow"/>
          <w:b/>
          <w:bCs/>
        </w:rPr>
      </w:pPr>
    </w:p>
    <w:p w:rsidR="006061D3" w:rsidRDefault="006061D3">
      <w:pPr>
        <w:pStyle w:val="NormalWeb"/>
        <w:jc w:val="center"/>
        <w:rPr>
          <w:b/>
          <w:bCs/>
        </w:rPr>
      </w:pPr>
    </w:p>
    <w:p w:rsidR="006061D3" w:rsidRDefault="00DE3C10">
      <w:pPr>
        <w:pStyle w:val="NormalWeb"/>
        <w:rPr>
          <w:b/>
          <w:bCs/>
        </w:rPr>
      </w:pPr>
      <w:r>
        <w:rPr>
          <w:b/>
          <w:bCs/>
        </w:rPr>
        <w:t>Kashimalla Mallesh</w:t>
      </w:r>
    </w:p>
    <w:p w:rsidR="006061D3" w:rsidRDefault="00E346E3">
      <w:pPr>
        <w:pStyle w:val="NormalWeb"/>
      </w:pPr>
      <w:r>
        <w:rPr>
          <w:b/>
          <w:bCs/>
        </w:rPr>
        <w:t xml:space="preserve">Mobile - </w:t>
      </w:r>
      <w:r w:rsidR="00DE3C10">
        <w:rPr>
          <w:b/>
          <w:bCs/>
        </w:rPr>
        <w:t>9652841493</w:t>
      </w:r>
    </w:p>
    <w:p w:rsidR="006061D3" w:rsidRDefault="00E346E3">
      <w:pPr>
        <w:pStyle w:val="NormalWeb"/>
        <w:rPr>
          <w:b/>
          <w:bCs/>
        </w:rPr>
      </w:pPr>
      <w:r>
        <w:rPr>
          <w:b/>
          <w:bCs/>
        </w:rPr>
        <w:t>E-mail</w:t>
      </w:r>
      <w:r w:rsidR="00F53AC1">
        <w:rPr>
          <w:b/>
          <w:bCs/>
        </w:rPr>
        <w:t xml:space="preserve"> </w:t>
      </w:r>
      <w:r>
        <w:rPr>
          <w:b/>
          <w:bCs/>
        </w:rPr>
        <w:t>ID:</w:t>
      </w:r>
      <w:r w:rsidR="00F53AC1">
        <w:rPr>
          <w:b/>
          <w:bCs/>
        </w:rPr>
        <w:t>malleshkashimalla@gmail.com</w:t>
      </w:r>
    </w:p>
    <w:p w:rsidR="006061D3" w:rsidRDefault="006061D3">
      <w:pPr>
        <w:pStyle w:val="NormalWeb"/>
        <w:rPr>
          <w:b/>
          <w:bCs/>
        </w:rPr>
      </w:pPr>
    </w:p>
    <w:p w:rsidR="006061D3" w:rsidRDefault="006061D3">
      <w:pPr>
        <w:pStyle w:val="NormalWeb"/>
        <w:rPr>
          <w:b/>
          <w:bCs/>
        </w:rPr>
      </w:pPr>
    </w:p>
    <w:p w:rsidR="006061D3" w:rsidRDefault="006061D3">
      <w:pPr>
        <w:pStyle w:val="NormalWeb"/>
        <w:rPr>
          <w:b/>
          <w:bCs/>
        </w:rPr>
      </w:pPr>
    </w:p>
    <w:p w:rsidR="006061D3" w:rsidRDefault="00E346E3">
      <w:pPr>
        <w:pStyle w:val="NormalWeb"/>
        <w:shd w:val="clear" w:color="auto" w:fill="C0C0C0"/>
        <w:jc w:val="both"/>
      </w:pPr>
      <w:r>
        <w:rPr>
          <w:b/>
          <w:bCs/>
          <w:iCs/>
        </w:rPr>
        <w:t xml:space="preserve">CAREER OBJECTIVE                              </w:t>
      </w:r>
    </w:p>
    <w:p w:rsidR="006061D3" w:rsidRDefault="00E346E3">
      <w:pPr>
        <w:tabs>
          <w:tab w:val="left" w:pos="9180"/>
        </w:tabs>
        <w:spacing w:line="360" w:lineRule="auto"/>
        <w:jc w:val="both"/>
      </w:pPr>
      <w:r>
        <w:t>To utilize my academic and professional career skills towards challenging placement in a growth oriented, leading edge organization where professionalism is respected and which will provide opportunities for continuous growth and advancement.</w:t>
      </w:r>
    </w:p>
    <w:p w:rsidR="006061D3" w:rsidRDefault="006061D3">
      <w:pPr>
        <w:tabs>
          <w:tab w:val="left" w:pos="9180"/>
        </w:tabs>
        <w:spacing w:line="360" w:lineRule="auto"/>
        <w:jc w:val="both"/>
        <w:rPr>
          <w:bCs/>
        </w:rPr>
      </w:pPr>
    </w:p>
    <w:p w:rsidR="006061D3" w:rsidRPr="00286133" w:rsidRDefault="00E346E3" w:rsidP="00286133">
      <w:pPr>
        <w:pStyle w:val="NormalWeb"/>
        <w:shd w:val="clear" w:color="auto" w:fill="C0C0C0"/>
        <w:jc w:val="both"/>
      </w:pPr>
      <w:r>
        <w:rPr>
          <w:b/>
          <w:bCs/>
          <w:iCs/>
        </w:rPr>
        <w:t>PROFESSIONAL EXPERIENCE</w:t>
      </w:r>
    </w:p>
    <w:p w:rsidR="00F53AC1" w:rsidRPr="00C4405C" w:rsidRDefault="00F53AC1" w:rsidP="00F53AC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405C">
        <w:rPr>
          <w:rFonts w:ascii="Times New Roman" w:hAnsi="Times New Roman"/>
        </w:rPr>
        <w:t xml:space="preserve">Working as </w:t>
      </w:r>
      <w:r w:rsidRPr="00C4405C">
        <w:rPr>
          <w:rFonts w:ascii="Times New Roman" w:hAnsi="Times New Roman"/>
          <w:color w:val="0D0D0D" w:themeColor="text1" w:themeTint="F2"/>
        </w:rPr>
        <w:t xml:space="preserve">Junior Research Associate in AR&amp;D Department at Honour Lab R&amp;D, Bonthapally </w:t>
      </w:r>
    </w:p>
    <w:p w:rsidR="006061D3" w:rsidRPr="00C4405C" w:rsidRDefault="00873D90" w:rsidP="00F53AC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Since : June</w:t>
      </w:r>
      <w:r w:rsidR="00F53AC1" w:rsidRPr="00C4405C">
        <w:rPr>
          <w:rFonts w:ascii="Times New Roman" w:hAnsi="Times New Roman"/>
        </w:rPr>
        <w:t>- 2020 to till now.</w:t>
      </w:r>
    </w:p>
    <w:p w:rsidR="006061D3" w:rsidRDefault="00E346E3">
      <w:pPr>
        <w:pStyle w:val="NormalWeb"/>
        <w:shd w:val="clear" w:color="auto" w:fill="C0C0C0"/>
        <w:jc w:val="both"/>
      </w:pPr>
      <w:r>
        <w:rPr>
          <w:b/>
          <w:bCs/>
          <w:iCs/>
        </w:rPr>
        <w:t>JOB RESPONSIBILITY</w:t>
      </w:r>
    </w:p>
    <w:p w:rsidR="006061D3" w:rsidRDefault="00E346E3">
      <w:pPr>
        <w:numPr>
          <w:ilvl w:val="0"/>
          <w:numId w:val="1"/>
        </w:numPr>
        <w:spacing w:before="80" w:after="80" w:line="276" w:lineRule="auto"/>
      </w:pPr>
      <w:r>
        <w:t xml:space="preserve">Performing </w:t>
      </w:r>
      <w:r w:rsidR="00F35852">
        <w:t xml:space="preserve">all </w:t>
      </w:r>
      <w:r>
        <w:t>qualitative a</w:t>
      </w:r>
      <w:r w:rsidR="00286133">
        <w:t>na</w:t>
      </w:r>
      <w:r w:rsidR="00F35852">
        <w:t>lysis by IR, UV, SOR, PSD.</w:t>
      </w:r>
    </w:p>
    <w:p w:rsidR="00F35852" w:rsidRDefault="00F35852">
      <w:pPr>
        <w:numPr>
          <w:ilvl w:val="0"/>
          <w:numId w:val="1"/>
        </w:numPr>
        <w:spacing w:before="80" w:after="80" w:line="276" w:lineRule="auto"/>
      </w:pPr>
      <w:r>
        <w:t xml:space="preserve">Supported to HPLC analysis like Buffer and Mobile Phase Preparation, In process samples preparing and running the Samples with the help of STP and etc. </w:t>
      </w:r>
    </w:p>
    <w:p w:rsidR="006061D3" w:rsidRDefault="00E346E3">
      <w:pPr>
        <w:numPr>
          <w:ilvl w:val="0"/>
          <w:numId w:val="1"/>
        </w:numPr>
        <w:spacing w:before="80" w:after="80" w:line="276" w:lineRule="auto"/>
      </w:pPr>
      <w:r>
        <w:t>To maintain Documentation as per Audit Requirements, on line Documentation, all time readiness.</w:t>
      </w:r>
    </w:p>
    <w:p w:rsidR="00286133" w:rsidRDefault="00F53AC1">
      <w:pPr>
        <w:numPr>
          <w:ilvl w:val="0"/>
          <w:numId w:val="1"/>
        </w:numPr>
        <w:spacing w:before="80" w:after="80" w:line="276" w:lineRule="auto"/>
      </w:pPr>
      <w:r w:rsidRPr="00722728">
        <w:t>Maintaining Raw material analysis &amp;Complete analysis</w:t>
      </w:r>
    </w:p>
    <w:p w:rsidR="006061D3" w:rsidRDefault="00286133">
      <w:pPr>
        <w:numPr>
          <w:ilvl w:val="0"/>
          <w:numId w:val="1"/>
        </w:numPr>
        <w:spacing w:before="80" w:after="80" w:line="276" w:lineRule="auto"/>
      </w:pPr>
      <w:r>
        <w:t>Performing the Analysis of In-process and Finished product samples</w:t>
      </w:r>
    </w:p>
    <w:p w:rsidR="006061D3" w:rsidRPr="00C4405C" w:rsidRDefault="00E55076" w:rsidP="00C4405C">
      <w:pPr>
        <w:pStyle w:val="ListParagraph"/>
        <w:widowControl w:val="0"/>
        <w:numPr>
          <w:ilvl w:val="0"/>
          <w:numId w:val="1"/>
        </w:numPr>
        <w:tabs>
          <w:tab w:val="left" w:pos="572"/>
        </w:tabs>
        <w:autoSpaceDE w:val="0"/>
        <w:autoSpaceDN w:val="0"/>
        <w:spacing w:after="0" w:line="328" w:lineRule="auto"/>
        <w:ind w:right="1118"/>
        <w:contextualSpacing w:val="0"/>
        <w:rPr>
          <w:rFonts w:ascii="Times New Roman" w:hAnsi="Times New Roman"/>
        </w:rPr>
      </w:pPr>
      <w:r w:rsidRPr="00453432">
        <w:rPr>
          <w:rFonts w:ascii="Times New Roman" w:hAnsi="Times New Roman"/>
        </w:rPr>
        <w:t>Provide the quality, efficient and timely analytical support to Chemical Research</w:t>
      </w:r>
      <w:r w:rsidR="004D0340">
        <w:rPr>
          <w:rFonts w:ascii="Times New Roman" w:hAnsi="Times New Roman"/>
        </w:rPr>
        <w:t xml:space="preserve"> </w:t>
      </w:r>
      <w:r w:rsidRPr="00453432">
        <w:rPr>
          <w:rFonts w:ascii="Times New Roman" w:hAnsi="Times New Roman"/>
        </w:rPr>
        <w:t>and developme</w:t>
      </w:r>
      <w:r>
        <w:rPr>
          <w:rFonts w:ascii="Times New Roman" w:hAnsi="Times New Roman"/>
        </w:rPr>
        <w:t>nt (CRD) by IR, UV, SOR, PSD, HPLC.</w:t>
      </w:r>
    </w:p>
    <w:p w:rsidR="006061D3" w:rsidRDefault="006061D3">
      <w:pPr>
        <w:spacing w:before="80" w:after="80" w:line="276" w:lineRule="auto"/>
      </w:pPr>
    </w:p>
    <w:p w:rsidR="006061D3" w:rsidRDefault="00E346E3">
      <w:pPr>
        <w:shd w:val="clear" w:color="auto" w:fill="BFBFBF"/>
        <w:tabs>
          <w:tab w:val="right" w:pos="8640"/>
        </w:tabs>
        <w:spacing w:before="100" w:after="100"/>
        <w:jc w:val="both"/>
      </w:pPr>
      <w:r>
        <w:rPr>
          <w:b/>
          <w:bCs/>
          <w:iCs/>
        </w:rPr>
        <w:t xml:space="preserve">INSTRUMENTS HANDLED </w:t>
      </w:r>
      <w:r>
        <w:rPr>
          <w:b/>
          <w:bCs/>
          <w:iCs/>
        </w:rPr>
        <w:tab/>
      </w:r>
    </w:p>
    <w:p w:rsidR="006061D3" w:rsidRDefault="00F53AC1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Operation </w:t>
      </w:r>
      <w:r w:rsidR="00E346E3">
        <w:rPr>
          <w:rFonts w:ascii="Times New Roman" w:hAnsi="Times New Roman"/>
          <w:bCs/>
          <w:sz w:val="24"/>
          <w:szCs w:val="24"/>
        </w:rPr>
        <w:t xml:space="preserve"> of HPLC</w:t>
      </w:r>
      <w:r>
        <w:rPr>
          <w:rFonts w:ascii="Times New Roman" w:hAnsi="Times New Roman"/>
          <w:bCs/>
          <w:sz w:val="24"/>
          <w:szCs w:val="24"/>
        </w:rPr>
        <w:t xml:space="preserve"> Waters, Empower software</w:t>
      </w:r>
    </w:p>
    <w:p w:rsidR="006061D3" w:rsidRDefault="00F53AC1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Operation of </w:t>
      </w:r>
      <w:r w:rsidR="00E346E3">
        <w:rPr>
          <w:rFonts w:ascii="Times New Roman" w:hAnsi="Times New Roman"/>
          <w:bCs/>
          <w:sz w:val="24"/>
          <w:szCs w:val="24"/>
        </w:rPr>
        <w:t xml:space="preserve"> </w:t>
      </w:r>
      <w:r w:rsidR="0008737D">
        <w:rPr>
          <w:rFonts w:ascii="Times New Roman" w:hAnsi="Times New Roman"/>
          <w:bCs/>
          <w:sz w:val="24"/>
          <w:szCs w:val="24"/>
        </w:rPr>
        <w:t>IR</w:t>
      </w:r>
      <w:r w:rsidR="00472D97">
        <w:rPr>
          <w:rFonts w:ascii="Times New Roman" w:hAnsi="Times New Roman"/>
          <w:bCs/>
          <w:sz w:val="24"/>
          <w:szCs w:val="24"/>
        </w:rPr>
        <w:t xml:space="preserve"> Perkinelmer</w:t>
      </w:r>
      <w:r w:rsidR="0008737D">
        <w:rPr>
          <w:rFonts w:ascii="Times New Roman" w:hAnsi="Times New Roman"/>
          <w:bCs/>
          <w:sz w:val="24"/>
          <w:szCs w:val="24"/>
        </w:rPr>
        <w:t xml:space="preserve"> </w:t>
      </w:r>
      <w:r w:rsidR="00E346E3">
        <w:rPr>
          <w:rFonts w:ascii="Times New Roman" w:hAnsi="Times New Roman"/>
          <w:bCs/>
          <w:sz w:val="24"/>
          <w:szCs w:val="24"/>
        </w:rPr>
        <w:t>spectroscopy</w:t>
      </w:r>
    </w:p>
    <w:p w:rsidR="00472D97" w:rsidRDefault="00472D97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Operation of </w:t>
      </w:r>
      <w:r w:rsidR="00F35852">
        <w:rPr>
          <w:rFonts w:ascii="Times New Roman" w:hAnsi="Times New Roman"/>
          <w:bCs/>
          <w:sz w:val="24"/>
          <w:szCs w:val="24"/>
        </w:rPr>
        <w:t>UV Agilent Technologies</w:t>
      </w:r>
    </w:p>
    <w:p w:rsidR="006061D3" w:rsidRDefault="0008737D" w:rsidP="00F35852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Operation </w:t>
      </w:r>
      <w:r w:rsidR="00472D97">
        <w:rPr>
          <w:rFonts w:ascii="Times New Roman" w:hAnsi="Times New Roman"/>
          <w:bCs/>
          <w:sz w:val="24"/>
          <w:szCs w:val="24"/>
        </w:rPr>
        <w:t>of SOR Agilent</w:t>
      </w:r>
      <w:r w:rsidR="00F35852">
        <w:rPr>
          <w:rFonts w:ascii="Times New Roman" w:hAnsi="Times New Roman"/>
          <w:bCs/>
          <w:sz w:val="24"/>
          <w:szCs w:val="24"/>
        </w:rPr>
        <w:t xml:space="preserve"> Technologies</w:t>
      </w:r>
    </w:p>
    <w:p w:rsidR="006061D3" w:rsidRPr="003216C4" w:rsidRDefault="004D0340" w:rsidP="003216C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Operation of PSD Malverin Mastersizer 300</w:t>
      </w:r>
      <w:r w:rsidR="003216C4">
        <w:rPr>
          <w:rFonts w:ascii="Times New Roman" w:hAnsi="Times New Roman"/>
          <w:bCs/>
          <w:sz w:val="24"/>
          <w:szCs w:val="24"/>
        </w:rPr>
        <w:t>0</w:t>
      </w:r>
    </w:p>
    <w:p w:rsidR="006061D3" w:rsidRDefault="006061D3">
      <w:pPr>
        <w:spacing w:line="360" w:lineRule="auto"/>
        <w:jc w:val="both"/>
        <w:rPr>
          <w:bCs/>
        </w:rPr>
      </w:pPr>
    </w:p>
    <w:p w:rsidR="006061D3" w:rsidRDefault="00C00AFC">
      <w:pPr>
        <w:pStyle w:val="NormalWeb"/>
        <w:shd w:val="clear" w:color="auto" w:fill="C0C0C0"/>
        <w:jc w:val="both"/>
      </w:pPr>
      <w:r>
        <w:rPr>
          <w:b/>
          <w:bCs/>
          <w:iCs/>
        </w:rPr>
        <w:t>EDUCATIONAL</w:t>
      </w:r>
      <w:r w:rsidR="00E346E3">
        <w:rPr>
          <w:b/>
          <w:bCs/>
          <w:iCs/>
        </w:rPr>
        <w:t xml:space="preserve"> QUALIFICATION</w:t>
      </w:r>
    </w:p>
    <w:p w:rsidR="006061D3" w:rsidRDefault="0008737D">
      <w:pPr>
        <w:spacing w:after="120"/>
        <w:jc w:val="both"/>
        <w:rPr>
          <w:bCs/>
        </w:rPr>
      </w:pPr>
      <w:r>
        <w:rPr>
          <w:b/>
          <w:bCs/>
        </w:rPr>
        <w:t>M.PHARMACY in pharmaceutics</w:t>
      </w:r>
      <w:r w:rsidR="00E346E3">
        <w:rPr>
          <w:b/>
          <w:bCs/>
        </w:rPr>
        <w:t xml:space="preserve"> </w:t>
      </w:r>
      <w:r>
        <w:rPr>
          <w:bCs/>
        </w:rPr>
        <w:t>from Sri Sai educational Society group of institutions , Kodada, JNTU Hyderabad University. (</w:t>
      </w:r>
      <w:r w:rsidR="00C00AFC">
        <w:rPr>
          <w:bCs/>
        </w:rPr>
        <w:t>2015-</w:t>
      </w:r>
      <w:r>
        <w:rPr>
          <w:bCs/>
        </w:rPr>
        <w:t>2017)</w:t>
      </w:r>
    </w:p>
    <w:p w:rsidR="006061D3" w:rsidRDefault="00E346E3">
      <w:pPr>
        <w:spacing w:after="120"/>
        <w:jc w:val="both"/>
        <w:rPr>
          <w:bCs/>
        </w:rPr>
      </w:pPr>
      <w:r>
        <w:rPr>
          <w:b/>
          <w:bCs/>
        </w:rPr>
        <w:t>B.PHARMACY</w:t>
      </w:r>
      <w:r>
        <w:rPr>
          <w:bCs/>
        </w:rPr>
        <w:t>from</w:t>
      </w:r>
      <w:r w:rsidR="0008737D">
        <w:rPr>
          <w:bCs/>
        </w:rPr>
        <w:t xml:space="preserve"> Sana School of Pharmacy, Kodad,</w:t>
      </w:r>
      <w:r w:rsidR="00C00AFC">
        <w:rPr>
          <w:bCs/>
        </w:rPr>
        <w:t xml:space="preserve"> JNTU Hyderabad University. (2010-2014</w:t>
      </w:r>
      <w:r>
        <w:rPr>
          <w:bCs/>
        </w:rPr>
        <w:t>)</w:t>
      </w:r>
    </w:p>
    <w:p w:rsidR="006061D3" w:rsidRDefault="00E346E3">
      <w:pPr>
        <w:spacing w:after="120"/>
        <w:jc w:val="both"/>
        <w:rPr>
          <w:bCs/>
        </w:rPr>
      </w:pPr>
      <w:r>
        <w:rPr>
          <w:b/>
          <w:bCs/>
        </w:rPr>
        <w:t>INTERMEDIATE</w:t>
      </w:r>
      <w:r>
        <w:rPr>
          <w:bCs/>
        </w:rPr>
        <w:t xml:space="preserve"> fr</w:t>
      </w:r>
      <w:r w:rsidR="00C00AFC">
        <w:rPr>
          <w:bCs/>
        </w:rPr>
        <w:t>om GOVT JR COLLEGE(Boys)</w:t>
      </w:r>
      <w:r>
        <w:rPr>
          <w:bCs/>
        </w:rPr>
        <w:t>,</w:t>
      </w:r>
      <w:r w:rsidR="00C00AFC">
        <w:rPr>
          <w:bCs/>
        </w:rPr>
        <w:t xml:space="preserve"> Devarakonda, Nalgonda. (2010</w:t>
      </w:r>
      <w:r>
        <w:rPr>
          <w:bCs/>
        </w:rPr>
        <w:t>)</w:t>
      </w:r>
    </w:p>
    <w:p w:rsidR="006061D3" w:rsidRDefault="00E346E3">
      <w:pPr>
        <w:spacing w:after="120"/>
        <w:jc w:val="both"/>
        <w:rPr>
          <w:bCs/>
        </w:rPr>
      </w:pPr>
      <w:r>
        <w:rPr>
          <w:bCs/>
        </w:rPr>
        <w:t>S</w:t>
      </w:r>
      <w:r>
        <w:rPr>
          <w:b/>
          <w:bCs/>
        </w:rPr>
        <w:t xml:space="preserve">SC </w:t>
      </w:r>
      <w:r>
        <w:rPr>
          <w:bCs/>
        </w:rPr>
        <w:t xml:space="preserve">from GOVT HIGH </w:t>
      </w:r>
      <w:r w:rsidR="00C00AFC">
        <w:rPr>
          <w:bCs/>
        </w:rPr>
        <w:t>SCHOOL Pasnoor, Nalgonda</w:t>
      </w:r>
      <w:r>
        <w:rPr>
          <w:bCs/>
        </w:rPr>
        <w:t>.</w:t>
      </w:r>
    </w:p>
    <w:p w:rsidR="006061D3" w:rsidRDefault="006061D3">
      <w:pPr>
        <w:jc w:val="both"/>
        <w:rPr>
          <w:bCs/>
        </w:rPr>
      </w:pPr>
    </w:p>
    <w:p w:rsidR="006061D3" w:rsidRDefault="00E346E3">
      <w:pPr>
        <w:pStyle w:val="NormalWeb"/>
        <w:shd w:val="clear" w:color="auto" w:fill="C0C0C0"/>
        <w:jc w:val="both"/>
        <w:rPr>
          <w:b/>
          <w:bCs/>
          <w:iCs/>
        </w:rPr>
      </w:pPr>
      <w:r>
        <w:rPr>
          <w:b/>
          <w:bCs/>
          <w:iCs/>
        </w:rPr>
        <w:t>TECHNICAL SKILLS</w:t>
      </w:r>
    </w:p>
    <w:p w:rsidR="006061D3" w:rsidRDefault="00E346E3">
      <w:pPr>
        <w:tabs>
          <w:tab w:val="left" w:pos="360"/>
        </w:tabs>
        <w:spacing w:before="80" w:after="80" w:line="276" w:lineRule="auto"/>
      </w:pPr>
      <w:r>
        <w:t>Proficiency on Microsoft Office applications MS Word, Excel, and Power Point.</w:t>
      </w:r>
    </w:p>
    <w:p w:rsidR="00C00AFC" w:rsidRDefault="00C00AFC" w:rsidP="00C00AFC">
      <w:pPr>
        <w:jc w:val="both"/>
        <w:rPr>
          <w:bCs/>
        </w:rPr>
      </w:pPr>
    </w:p>
    <w:p w:rsidR="00C00AFC" w:rsidRDefault="00C00AFC" w:rsidP="00C00AFC">
      <w:pPr>
        <w:pStyle w:val="NormalWeb"/>
        <w:shd w:val="clear" w:color="auto" w:fill="C0C0C0"/>
        <w:jc w:val="both"/>
        <w:rPr>
          <w:b/>
          <w:bCs/>
          <w:iCs/>
        </w:rPr>
      </w:pPr>
      <w:r>
        <w:rPr>
          <w:b/>
          <w:bCs/>
          <w:iCs/>
        </w:rPr>
        <w:t>STRENGTHS</w:t>
      </w:r>
    </w:p>
    <w:p w:rsidR="00E55076" w:rsidRDefault="00E55076" w:rsidP="00E55076">
      <w:pPr>
        <w:pStyle w:val="ListParagraph"/>
        <w:numPr>
          <w:ilvl w:val="0"/>
          <w:numId w:val="1"/>
        </w:numPr>
      </w:pPr>
      <w:r w:rsidRPr="00722728">
        <w:t>Committed and Hard work</w:t>
      </w:r>
    </w:p>
    <w:p w:rsidR="00E55076" w:rsidRPr="00E55076" w:rsidRDefault="00E55076" w:rsidP="00E55076">
      <w:pPr>
        <w:pStyle w:val="ListParagraph"/>
        <w:numPr>
          <w:ilvl w:val="0"/>
          <w:numId w:val="1"/>
        </w:numPr>
      </w:pPr>
      <w:r w:rsidRPr="00722728">
        <w:rPr>
          <w:rFonts w:ascii="Times New Roman" w:hAnsi="Times New Roman"/>
          <w:sz w:val="24"/>
          <w:szCs w:val="24"/>
        </w:rPr>
        <w:t>Easily adaptable to any new situation</w:t>
      </w:r>
    </w:p>
    <w:p w:rsidR="00C00AFC" w:rsidRDefault="00E55076" w:rsidP="00E55076">
      <w:pPr>
        <w:pStyle w:val="ListParagraph"/>
        <w:numPr>
          <w:ilvl w:val="0"/>
          <w:numId w:val="1"/>
        </w:numPr>
      </w:pPr>
      <w:r w:rsidRPr="00722728">
        <w:rPr>
          <w:rFonts w:ascii="Times New Roman" w:hAnsi="Times New Roman"/>
          <w:sz w:val="24"/>
          <w:szCs w:val="24"/>
        </w:rPr>
        <w:t>Optimistic attitude with career minded thinking</w:t>
      </w:r>
    </w:p>
    <w:p w:rsidR="006061D3" w:rsidRDefault="00E346E3">
      <w:pPr>
        <w:pStyle w:val="NormalWeb"/>
        <w:shd w:val="clear" w:color="auto" w:fill="C0C0C0"/>
        <w:jc w:val="both"/>
        <w:rPr>
          <w:b/>
          <w:bCs/>
          <w:iCs/>
        </w:rPr>
      </w:pPr>
      <w:r>
        <w:rPr>
          <w:b/>
          <w:bCs/>
          <w:iCs/>
        </w:rPr>
        <w:t>PERSONAL PROFILE</w:t>
      </w:r>
    </w:p>
    <w:p w:rsidR="006061D3" w:rsidRDefault="006061D3">
      <w:pPr>
        <w:pStyle w:val="NormalWeb"/>
      </w:pPr>
    </w:p>
    <w:p w:rsidR="006061D3" w:rsidRDefault="00E346E3">
      <w:pPr>
        <w:pStyle w:val="NormalWeb"/>
        <w:spacing w:after="120"/>
      </w:pPr>
      <w:r>
        <w:t>Name                         </w:t>
      </w:r>
      <w:r w:rsidR="00C00AFC">
        <w:t>             :  Kashimalla Mallesh</w:t>
      </w:r>
    </w:p>
    <w:p w:rsidR="006061D3" w:rsidRDefault="00E346E3">
      <w:pPr>
        <w:pStyle w:val="NormalWeb"/>
        <w:spacing w:after="120"/>
      </w:pPr>
      <w:r>
        <w:t xml:space="preserve">Father’s name                       </w:t>
      </w:r>
      <w:r w:rsidR="00C00AFC">
        <w:t xml:space="preserve">  :  Kashimalla Gopaiah</w:t>
      </w:r>
    </w:p>
    <w:p w:rsidR="006061D3" w:rsidRDefault="00E346E3">
      <w:pPr>
        <w:pStyle w:val="NormalWeb"/>
        <w:spacing w:after="120"/>
      </w:pPr>
      <w:r>
        <w:t>Mother’s Name</w:t>
      </w:r>
      <w:r>
        <w:rPr>
          <w:b/>
          <w:bCs/>
          <w:i/>
          <w:iCs/>
        </w:rPr>
        <w:t xml:space="preserve">                       </w:t>
      </w:r>
      <w:r w:rsidR="00C00AFC">
        <w:t>: Kashimalla Balamma</w:t>
      </w:r>
    </w:p>
    <w:p w:rsidR="006061D3" w:rsidRDefault="00E346E3">
      <w:pPr>
        <w:pStyle w:val="NormalWeb"/>
        <w:spacing w:after="120"/>
      </w:pPr>
      <w:r>
        <w:t>Date of birth</w:t>
      </w:r>
      <w:r>
        <w:rPr>
          <w:b/>
          <w:bCs/>
          <w:i/>
          <w:iCs/>
        </w:rPr>
        <w:t xml:space="preserve">                            </w:t>
      </w:r>
      <w:r>
        <w:t>:</w:t>
      </w:r>
      <w:r w:rsidR="00C00AFC">
        <w:rPr>
          <w:bCs/>
        </w:rPr>
        <w:t>09</w:t>
      </w:r>
      <w:r>
        <w:rPr>
          <w:bCs/>
          <w:vertAlign w:val="superscript"/>
        </w:rPr>
        <w:t>th</w:t>
      </w:r>
      <w:r w:rsidR="00C00AFC">
        <w:rPr>
          <w:bCs/>
        </w:rPr>
        <w:t xml:space="preserve"> October 1989</w:t>
      </w:r>
    </w:p>
    <w:p w:rsidR="006061D3" w:rsidRDefault="00E346E3">
      <w:pPr>
        <w:pStyle w:val="NormalWeb"/>
        <w:spacing w:after="120"/>
      </w:pPr>
      <w:r>
        <w:t>Sex                                          :  Male</w:t>
      </w:r>
    </w:p>
    <w:p w:rsidR="006061D3" w:rsidRDefault="00E346E3">
      <w:pPr>
        <w:pStyle w:val="NormalWeb"/>
        <w:spacing w:after="120"/>
      </w:pPr>
      <w:r>
        <w:t>Nationality                              :  Indian</w:t>
      </w:r>
    </w:p>
    <w:p w:rsidR="006061D3" w:rsidRDefault="00E346E3">
      <w:pPr>
        <w:pStyle w:val="NormalWeb"/>
        <w:tabs>
          <w:tab w:val="center" w:pos="4320"/>
        </w:tabs>
        <w:spacing w:after="120"/>
      </w:pPr>
      <w:r>
        <w:t>Religion    </w:t>
      </w:r>
      <w:r w:rsidR="00C00AFC">
        <w:t>                             </w:t>
      </w:r>
      <w:r>
        <w:t xml:space="preserve"> :  Hindu</w:t>
      </w:r>
    </w:p>
    <w:p w:rsidR="006061D3" w:rsidRDefault="00E346E3">
      <w:pPr>
        <w:pStyle w:val="NormalWeb"/>
        <w:spacing w:after="120"/>
      </w:pPr>
      <w:r>
        <w:t>Languages known           </w:t>
      </w:r>
      <w:r w:rsidR="00C00AFC">
        <w:t>        :  English, Telugu</w:t>
      </w:r>
      <w:r>
        <w:t>, Hindi</w:t>
      </w:r>
    </w:p>
    <w:p w:rsidR="006061D3" w:rsidRDefault="00E346E3">
      <w:pPr>
        <w:pStyle w:val="NormalWeb"/>
        <w:spacing w:after="120"/>
      </w:pPr>
      <w:r>
        <w:t>Marital status   </w:t>
      </w:r>
      <w:r w:rsidR="00C00AFC">
        <w:t>                       :  Married</w:t>
      </w:r>
    </w:p>
    <w:p w:rsidR="00C00AFC" w:rsidRPr="00C00AFC" w:rsidRDefault="00E346E3" w:rsidP="00C00AFC">
      <w:pPr>
        <w:ind w:right="-720"/>
      </w:pPr>
      <w:r>
        <w:t xml:space="preserve">Permanent Address                 :  </w:t>
      </w:r>
      <w:r w:rsidR="00C00AFC" w:rsidRPr="00C00AFC">
        <w:t>H.NO: 3-65, Pasnoor (V),Nampally(M), Nalgonda, (D),</w:t>
      </w:r>
    </w:p>
    <w:p w:rsidR="006061D3" w:rsidRDefault="00C00AFC" w:rsidP="00C00AFC">
      <w:pPr>
        <w:pStyle w:val="NormalWeb"/>
        <w:spacing w:after="120"/>
      </w:pPr>
      <w:r>
        <w:t xml:space="preserve">                                                   </w:t>
      </w:r>
      <w:r w:rsidRPr="00C00AFC">
        <w:t>Telangana-508373.</w:t>
      </w:r>
      <w:r>
        <w:rPr>
          <w:b/>
        </w:rPr>
        <w:t xml:space="preserve">                    </w:t>
      </w:r>
    </w:p>
    <w:p w:rsidR="006061D3" w:rsidRDefault="006061D3">
      <w:pPr>
        <w:pStyle w:val="NormalWeb"/>
        <w:spacing w:after="120"/>
      </w:pPr>
    </w:p>
    <w:p w:rsidR="006061D3" w:rsidRDefault="00E346E3">
      <w:pPr>
        <w:pStyle w:val="NormalWeb"/>
        <w:shd w:val="clear" w:color="auto" w:fill="C0C0C0"/>
      </w:pPr>
      <w:r>
        <w:rPr>
          <w:b/>
          <w:bCs/>
          <w:iCs/>
        </w:rPr>
        <w:t>DECLARATION</w:t>
      </w:r>
    </w:p>
    <w:p w:rsidR="006061D3" w:rsidRDefault="006061D3">
      <w:pPr>
        <w:pStyle w:val="NormalWeb"/>
        <w:jc w:val="both"/>
      </w:pPr>
    </w:p>
    <w:p w:rsidR="006061D3" w:rsidRDefault="00E346E3">
      <w:pPr>
        <w:ind w:firstLine="720"/>
        <w:jc w:val="both"/>
      </w:pPr>
      <w:r>
        <w:t xml:space="preserve">I hereby declare that all the statements made above are true to the best of my knowledge and belief. </w:t>
      </w:r>
    </w:p>
    <w:p w:rsidR="006061D3" w:rsidRDefault="006061D3">
      <w:pPr>
        <w:spacing w:line="360" w:lineRule="auto"/>
        <w:ind w:right="-360"/>
        <w:rPr>
          <w:b/>
        </w:rPr>
      </w:pPr>
    </w:p>
    <w:p w:rsidR="006061D3" w:rsidRDefault="00C00AFC">
      <w:pPr>
        <w:spacing w:line="360" w:lineRule="auto"/>
        <w:ind w:right="-360"/>
      </w:pPr>
      <w:r>
        <w:t>Place:</w:t>
      </w:r>
      <w:r>
        <w:tab/>
        <w:t>Hyderabad</w:t>
      </w:r>
      <w:r w:rsidR="00E346E3">
        <w:tab/>
      </w:r>
      <w:r w:rsidR="00E346E3">
        <w:tab/>
      </w:r>
      <w:r w:rsidR="00E346E3">
        <w:tab/>
      </w:r>
      <w:r w:rsidR="00E346E3">
        <w:tab/>
      </w:r>
      <w:r w:rsidR="00E346E3">
        <w:tab/>
      </w:r>
      <w:r w:rsidR="00E346E3">
        <w:tab/>
      </w:r>
      <w:r w:rsidR="00E346E3">
        <w:tab/>
        <w:t>S</w:t>
      </w:r>
      <w:r w:rsidR="00E346E3">
        <w:rPr>
          <w:b/>
          <w:bCs/>
        </w:rPr>
        <w:t>ignature</w:t>
      </w:r>
    </w:p>
    <w:p w:rsidR="006061D3" w:rsidRDefault="00E346E3">
      <w:pPr>
        <w:ind w:right="-360"/>
        <w:rPr>
          <w:b/>
        </w:rPr>
      </w:pPr>
      <w:r>
        <w:rPr>
          <w:b/>
        </w:rPr>
        <w:t xml:space="preserve">    </w:t>
      </w:r>
      <w:r w:rsidR="00C00AFC">
        <w:rPr>
          <w:b/>
        </w:rPr>
        <w:t xml:space="preserve">              </w:t>
      </w:r>
      <w:r w:rsidR="004D0340">
        <w:rPr>
          <w:b/>
        </w:rPr>
        <w:t xml:space="preserve">                                                                                   </w:t>
      </w:r>
      <w:r w:rsidR="00C00AFC">
        <w:rPr>
          <w:b/>
        </w:rPr>
        <w:t xml:space="preserve">  Kashimalla Mallesh</w:t>
      </w:r>
    </w:p>
    <w:sectPr w:rsidR="006061D3" w:rsidSect="00606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82F0940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FAAE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860F4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D8DB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265A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CC29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EE4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AAC5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100B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0"/>
    <w:lvl w:ilvl="0" w:tplc="FD44A51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6EC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6041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D42E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EE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1E1B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4855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12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08F5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0"/>
    <w:lvl w:ilvl="0" w:tplc="D0004A4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20B4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DA5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828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784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DAFF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E4A73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60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8A38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E8080506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1D8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67406F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0369E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40B1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0E7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14DB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58A9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A4A0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5A0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6E36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FC8E61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93921"/>
    <w:multiLevelType w:val="hybridMultilevel"/>
    <w:tmpl w:val="EA4C2C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4C10E6"/>
    <w:multiLevelType w:val="multilevel"/>
    <w:tmpl w:val="8B92CD52"/>
    <w:numStyleLink w:val="CurrentList1"/>
  </w:abstractNum>
  <w:abstractNum w:abstractNumId="9" w15:restartNumberingAfterBreak="0">
    <w:nsid w:val="4DD11A0E"/>
    <w:multiLevelType w:val="multilevel"/>
    <w:tmpl w:val="8B92CD52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D3"/>
    <w:rsid w:val="0008737D"/>
    <w:rsid w:val="00234E54"/>
    <w:rsid w:val="00286133"/>
    <w:rsid w:val="003216C4"/>
    <w:rsid w:val="00472D97"/>
    <w:rsid w:val="004D0340"/>
    <w:rsid w:val="00536C14"/>
    <w:rsid w:val="006061D3"/>
    <w:rsid w:val="00873D90"/>
    <w:rsid w:val="00A77855"/>
    <w:rsid w:val="00C00AFC"/>
    <w:rsid w:val="00C4405C"/>
    <w:rsid w:val="00CE57EE"/>
    <w:rsid w:val="00DE3C10"/>
    <w:rsid w:val="00E346E3"/>
    <w:rsid w:val="00E55076"/>
    <w:rsid w:val="00E944AD"/>
    <w:rsid w:val="00F35852"/>
    <w:rsid w:val="00F53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09BCA1-81CA-E44A-B110-25EF295B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061D3"/>
    <w:pPr>
      <w:jc w:val="center"/>
    </w:pPr>
    <w:rPr>
      <w:sz w:val="36"/>
      <w:szCs w:val="32"/>
      <w:u w:val="single"/>
    </w:rPr>
  </w:style>
  <w:style w:type="paragraph" w:styleId="BodyText">
    <w:name w:val="Body Text"/>
    <w:basedOn w:val="Normal"/>
    <w:rsid w:val="006061D3"/>
    <w:rPr>
      <w:rFonts w:ascii="Garamond" w:hAnsi="Garamond"/>
      <w:b/>
      <w:bCs/>
    </w:rPr>
  </w:style>
  <w:style w:type="character" w:customStyle="1" w:styleId="apple-converted-space">
    <w:name w:val="apple-converted-space"/>
    <w:basedOn w:val="DefaultParagraphFont"/>
    <w:rsid w:val="006061D3"/>
  </w:style>
  <w:style w:type="character" w:styleId="Hyperlink">
    <w:name w:val="Hyperlink"/>
    <w:basedOn w:val="DefaultParagraphFont"/>
    <w:rsid w:val="006061D3"/>
    <w:rPr>
      <w:color w:val="0000FF"/>
      <w:u w:val="single"/>
    </w:rPr>
  </w:style>
  <w:style w:type="paragraph" w:styleId="NormalWeb">
    <w:name w:val="Normal (Web)"/>
    <w:basedOn w:val="Normal"/>
    <w:rsid w:val="006061D3"/>
  </w:style>
  <w:style w:type="paragraph" w:styleId="ListParagraph">
    <w:name w:val="List Paragraph"/>
    <w:basedOn w:val="Normal"/>
    <w:uiPriority w:val="1"/>
    <w:qFormat/>
    <w:rsid w:val="006061D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Header">
    <w:name w:val="header"/>
    <w:basedOn w:val="Normal"/>
    <w:link w:val="HeaderChar"/>
    <w:rsid w:val="0060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D3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60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61D3"/>
    <w:rPr>
      <w:sz w:val="24"/>
      <w:szCs w:val="24"/>
      <w:lang w:bidi="ar-SA"/>
    </w:rPr>
  </w:style>
  <w:style w:type="paragraph" w:styleId="TOC4">
    <w:name w:val="toc 4"/>
    <w:basedOn w:val="Normal"/>
    <w:rsid w:val="006061D3"/>
    <w:rPr>
      <w:rFonts w:ascii="Lucida Sans" w:hAnsi="Lucida Sans"/>
      <w:color w:val="000000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E3C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3C10"/>
    <w:rPr>
      <w:sz w:val="24"/>
      <w:szCs w:val="24"/>
    </w:rPr>
  </w:style>
  <w:style w:type="numbering" w:customStyle="1" w:styleId="CurrentList1">
    <w:name w:val="Current List1"/>
    <w:uiPriority w:val="99"/>
    <w:rsid w:val="00E5507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>Hewlett-Packard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kishore kumar</dc:creator>
  <cp:lastModifiedBy>Guest User</cp:lastModifiedBy>
  <cp:revision>2</cp:revision>
  <cp:lastPrinted>2015-09-25T13:05:00Z</cp:lastPrinted>
  <dcterms:created xsi:type="dcterms:W3CDTF">2021-01-26T07:11:00Z</dcterms:created>
  <dcterms:modified xsi:type="dcterms:W3CDTF">2021-01-26T07:11:00Z</dcterms:modified>
</cp:coreProperties>
</file>